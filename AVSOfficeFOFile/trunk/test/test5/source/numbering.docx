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54B5" w:rsidRDefault="00D054B5">
      <w:pPr>
        <w:pStyle w:val="Heading1"/>
        <w:tabs>
          <w:tab w:val="left" w:pos="0"/>
        </w:tabs>
      </w:pPr>
      <w:r>
        <w:t>Нумерация</w:t>
      </w:r>
    </w:p>
    <w:p w:rsidR="00D054B5" w:rsidRDefault="00D054B5">
      <w:pPr>
        <w:pStyle w:val="Heading2"/>
        <w:tabs>
          <w:tab w:val="left" w:pos="0"/>
        </w:tabs>
      </w:pPr>
      <w:r>
        <w:t>Списки</w:t>
      </w:r>
    </w:p>
    <w:p w:rsidR="00D054B5" w:rsidRDefault="00D054B5">
      <w:pPr>
        <w:pStyle w:val="BodyText"/>
        <w:numPr>
          <w:ilvl w:val="0"/>
          <w:numId w:val="2"/>
        </w:numPr>
        <w:tabs>
          <w:tab w:val="left" w:pos="720"/>
        </w:tabs>
      </w:pPr>
      <w:r>
        <w:t>Список 1 Строка 1</w:t>
      </w:r>
    </w:p>
    <w:p w:rsidR="00D054B5" w:rsidRDefault="00D054B5">
      <w:pPr>
        <w:pStyle w:val="BodyText"/>
        <w:numPr>
          <w:ilvl w:val="0"/>
          <w:numId w:val="2"/>
        </w:numPr>
        <w:tabs>
          <w:tab w:val="left" w:pos="720"/>
        </w:tabs>
      </w:pPr>
      <w:r>
        <w:t>Список 1 Строка 2</w:t>
      </w:r>
    </w:p>
    <w:p w:rsidR="00D054B5" w:rsidRDefault="00D054B5">
      <w:pPr>
        <w:pStyle w:val="BodyText"/>
        <w:numPr>
          <w:ilvl w:val="0"/>
          <w:numId w:val="3"/>
        </w:numPr>
        <w:tabs>
          <w:tab w:val="left" w:pos="720"/>
        </w:tabs>
      </w:pPr>
      <w:r>
        <w:t>Список 2 Строка 1</w:t>
      </w:r>
    </w:p>
    <w:p w:rsidR="00D054B5" w:rsidRDefault="00D054B5">
      <w:pPr>
        <w:pStyle w:val="BodyText"/>
        <w:numPr>
          <w:ilvl w:val="0"/>
          <w:numId w:val="3"/>
        </w:numPr>
        <w:tabs>
          <w:tab w:val="left" w:pos="720"/>
        </w:tabs>
      </w:pPr>
      <w:r>
        <w:t>Список 2 Строка 2</w:t>
      </w:r>
    </w:p>
    <w:p w:rsidR="00D054B5" w:rsidRDefault="00D054B5">
      <w:pPr>
        <w:pStyle w:val="BodyText"/>
        <w:numPr>
          <w:ilvl w:val="0"/>
          <w:numId w:val="3"/>
        </w:numPr>
        <w:tabs>
          <w:tab w:val="left" w:pos="720"/>
        </w:tabs>
      </w:pPr>
      <w:r>
        <w:t>Список 2 Строка 3</w:t>
      </w:r>
    </w:p>
    <w:p w:rsidR="00D054B5" w:rsidRDefault="00D054B5">
      <w:pPr>
        <w:pStyle w:val="BodyText"/>
        <w:numPr>
          <w:ilvl w:val="0"/>
          <w:numId w:val="4"/>
        </w:numPr>
        <w:tabs>
          <w:tab w:val="left" w:pos="720"/>
        </w:tabs>
      </w:pPr>
      <w:r>
        <w:t>Список 3 Строка 1</w:t>
      </w:r>
    </w:p>
    <w:p w:rsidR="00D054B5" w:rsidRDefault="00D054B5">
      <w:pPr>
        <w:pStyle w:val="BodyText"/>
        <w:numPr>
          <w:ilvl w:val="0"/>
          <w:numId w:val="4"/>
        </w:numPr>
        <w:tabs>
          <w:tab w:val="left" w:pos="720"/>
        </w:tabs>
      </w:pPr>
      <w:r>
        <w:t>Список 3 Строка 2</w:t>
      </w:r>
    </w:p>
    <w:p w:rsidR="00D054B5" w:rsidRDefault="00D054B5">
      <w:pPr>
        <w:pStyle w:val="BodyText"/>
      </w:pPr>
      <w:r>
        <w:t>Текст 1</w:t>
      </w:r>
    </w:p>
    <w:p w:rsidR="00D054B5" w:rsidRDefault="00D054B5">
      <w:pPr>
        <w:pStyle w:val="BodyText"/>
        <w:numPr>
          <w:ilvl w:val="0"/>
          <w:numId w:val="5"/>
        </w:numPr>
        <w:tabs>
          <w:tab w:val="left" w:pos="720"/>
        </w:tabs>
      </w:pPr>
      <w:r>
        <w:t>Список 4 Строка 1</w:t>
      </w:r>
    </w:p>
    <w:p w:rsidR="00D054B5" w:rsidRDefault="00D054B5">
      <w:pPr>
        <w:pStyle w:val="BodyText"/>
        <w:numPr>
          <w:ilvl w:val="0"/>
          <w:numId w:val="5"/>
        </w:numPr>
        <w:tabs>
          <w:tab w:val="left" w:pos="720"/>
        </w:tabs>
      </w:pPr>
      <w:r>
        <w:t>Список 4 Строка 2</w:t>
      </w:r>
    </w:p>
    <w:p w:rsidR="00D054B5" w:rsidRDefault="00D054B5">
      <w:pPr>
        <w:pStyle w:val="BodyText"/>
      </w:pPr>
      <w:r>
        <w:t>Текст 2</w:t>
      </w:r>
    </w:p>
    <w:p w:rsidR="00D054B5" w:rsidRDefault="00D054B5">
      <w:pPr>
        <w:pStyle w:val="BodyText"/>
        <w:numPr>
          <w:ilvl w:val="0"/>
          <w:numId w:val="6"/>
        </w:numPr>
        <w:tabs>
          <w:tab w:val="left" w:pos="360"/>
        </w:tabs>
      </w:pPr>
      <w:r>
        <w:t>Список 5 Строка 1</w:t>
      </w:r>
    </w:p>
    <w:p w:rsidR="00D054B5" w:rsidRDefault="00D054B5">
      <w:pPr>
        <w:pStyle w:val="BodyText"/>
        <w:numPr>
          <w:ilvl w:val="0"/>
          <w:numId w:val="6"/>
        </w:numPr>
        <w:tabs>
          <w:tab w:val="left" w:pos="360"/>
        </w:tabs>
      </w:pPr>
      <w:r>
        <w:t>Список 5 Строка 2</w:t>
      </w:r>
    </w:p>
    <w:p w:rsidR="00D054B5" w:rsidRDefault="00D054B5">
      <w:pPr>
        <w:pStyle w:val="BodyText"/>
      </w:pPr>
      <w:r>
        <w:t>Текст 3</w:t>
      </w:r>
    </w:p>
    <w:p w:rsidR="00D054B5" w:rsidRDefault="00D054B5">
      <w:pPr>
        <w:pStyle w:val="BodyText"/>
        <w:numPr>
          <w:ilvl w:val="0"/>
          <w:numId w:val="7"/>
        </w:numPr>
        <w:tabs>
          <w:tab w:val="left" w:pos="927"/>
        </w:tabs>
      </w:pPr>
      <w:r>
        <w:t>Список 6 Строка 1</w:t>
      </w:r>
    </w:p>
    <w:p w:rsidR="00D054B5" w:rsidRDefault="00D054B5">
      <w:pPr>
        <w:pStyle w:val="BodyText"/>
        <w:numPr>
          <w:ilvl w:val="0"/>
          <w:numId w:val="7"/>
        </w:numPr>
        <w:tabs>
          <w:tab w:val="left" w:pos="927"/>
        </w:tabs>
      </w:pPr>
      <w:r>
        <w:t>Список 6 Строка 2</w:t>
      </w:r>
    </w:p>
    <w:p w:rsidR="00D054B5" w:rsidRDefault="00D054B5">
      <w:pPr>
        <w:pStyle w:val="BodyText"/>
      </w:pPr>
      <w:r>
        <w:t>Текст 4</w:t>
      </w:r>
    </w:p>
    <w:p w:rsidR="00D054B5" w:rsidRDefault="00D054B5">
      <w:pPr>
        <w:pStyle w:val="BodyText"/>
        <w:numPr>
          <w:ilvl w:val="0"/>
          <w:numId w:val="8"/>
        </w:numPr>
        <w:tabs>
          <w:tab w:val="left" w:pos="1494"/>
        </w:tabs>
      </w:pPr>
      <w:r>
        <w:t>Список 7 Строка 1</w:t>
      </w:r>
    </w:p>
    <w:p w:rsidR="00D054B5" w:rsidRDefault="00D054B5">
      <w:pPr>
        <w:pStyle w:val="BodyText"/>
        <w:numPr>
          <w:ilvl w:val="0"/>
          <w:numId w:val="8"/>
        </w:numPr>
        <w:tabs>
          <w:tab w:val="left" w:pos="1494"/>
        </w:tabs>
      </w:pPr>
      <w:r>
        <w:t>Список 7 Строка 2</w:t>
      </w:r>
    </w:p>
    <w:p w:rsidR="00D054B5" w:rsidRDefault="00D054B5">
      <w:pPr>
        <w:pStyle w:val="BodyText"/>
        <w:numPr>
          <w:ilvl w:val="0"/>
          <w:numId w:val="8"/>
        </w:numPr>
        <w:tabs>
          <w:tab w:val="left" w:pos="1494"/>
        </w:tabs>
      </w:pPr>
      <w:r>
        <w:t>Список 7 Строка 3</w:t>
      </w:r>
    </w:p>
    <w:p w:rsidR="00D054B5" w:rsidRDefault="00D054B5">
      <w:pPr>
        <w:pStyle w:val="BodyText"/>
      </w:pPr>
      <w:r>
        <w:t>Текст 5</w:t>
      </w:r>
    </w:p>
    <w:p w:rsidR="00D054B5" w:rsidRDefault="00D054B5">
      <w:pPr>
        <w:pStyle w:val="BodyText"/>
        <w:numPr>
          <w:ilvl w:val="0"/>
          <w:numId w:val="9"/>
        </w:numPr>
        <w:tabs>
          <w:tab w:val="left" w:pos="283"/>
        </w:tabs>
      </w:pPr>
      <w:r>
        <w:t>Список 8 Строка 1</w:t>
      </w:r>
    </w:p>
    <w:p w:rsidR="00D054B5" w:rsidRDefault="00D054B5">
      <w:pPr>
        <w:pStyle w:val="BodyText"/>
        <w:numPr>
          <w:ilvl w:val="0"/>
          <w:numId w:val="9"/>
        </w:numPr>
        <w:tabs>
          <w:tab w:val="left" w:pos="283"/>
        </w:tabs>
      </w:pPr>
      <w:r>
        <w:t>Список 8 Строка 2</w:t>
      </w:r>
    </w:p>
    <w:p w:rsidR="00D054B5" w:rsidRDefault="00D054B5">
      <w:pPr>
        <w:pStyle w:val="BodyText"/>
      </w:pPr>
      <w:r>
        <w:t>Текст 6</w:t>
      </w:r>
    </w:p>
    <w:p w:rsidR="00D054B5" w:rsidRDefault="00D054B5">
      <w:pPr>
        <w:pStyle w:val="BodyText"/>
        <w:numPr>
          <w:ilvl w:val="0"/>
          <w:numId w:val="10"/>
        </w:numPr>
        <w:tabs>
          <w:tab w:val="left" w:pos="643"/>
        </w:tabs>
      </w:pPr>
      <w:r>
        <w:t>Список 9 Строка 1</w:t>
      </w:r>
    </w:p>
    <w:p w:rsidR="00D054B5" w:rsidRDefault="00D054B5">
      <w:pPr>
        <w:pStyle w:val="BodyText"/>
        <w:numPr>
          <w:ilvl w:val="0"/>
          <w:numId w:val="10"/>
        </w:numPr>
        <w:tabs>
          <w:tab w:val="left" w:pos="643"/>
        </w:tabs>
      </w:pPr>
      <w:r>
        <w:t>Список 9 Строка 2</w:t>
      </w:r>
    </w:p>
    <w:p w:rsidR="00D054B5" w:rsidRDefault="00D054B5">
      <w:pPr>
        <w:pStyle w:val="BodyText"/>
        <w:numPr>
          <w:ilvl w:val="0"/>
          <w:numId w:val="8"/>
        </w:numPr>
        <w:tabs>
          <w:tab w:val="left" w:pos="1494"/>
        </w:tabs>
      </w:pPr>
      <w:r>
        <w:t>Список 10 Строка 1</w:t>
      </w:r>
    </w:p>
    <w:p w:rsidR="00D054B5" w:rsidRDefault="00D054B5">
      <w:pPr>
        <w:pStyle w:val="BodyText"/>
        <w:numPr>
          <w:ilvl w:val="0"/>
          <w:numId w:val="11"/>
        </w:numPr>
        <w:tabs>
          <w:tab w:val="left" w:pos="720"/>
        </w:tabs>
      </w:pPr>
      <w:r>
        <w:t>Список 11 Строка 1</w:t>
      </w:r>
    </w:p>
    <w:p w:rsidR="00D054B5" w:rsidRDefault="00D054B5">
      <w:pPr>
        <w:pStyle w:val="BodyText"/>
        <w:numPr>
          <w:ilvl w:val="0"/>
          <w:numId w:val="11"/>
        </w:numPr>
        <w:tabs>
          <w:tab w:val="left" w:pos="720"/>
        </w:tabs>
      </w:pPr>
      <w:r>
        <w:t>Список 11 Строка 2</w:t>
      </w:r>
    </w:p>
    <w:p w:rsidR="00D054B5" w:rsidRDefault="00D054B5">
      <w:pPr>
        <w:pStyle w:val="BodyText"/>
      </w:pPr>
      <w:r>
        <w:t>Текст 7</w:t>
      </w:r>
    </w:p>
    <w:p w:rsidR="00D054B5" w:rsidRDefault="00D054B5">
      <w:pPr>
        <w:pStyle w:val="BodyText"/>
        <w:numPr>
          <w:ilvl w:val="0"/>
          <w:numId w:val="12"/>
        </w:numPr>
        <w:tabs>
          <w:tab w:val="left" w:pos="227"/>
        </w:tabs>
      </w:pPr>
      <w:r>
        <w:t>Список 12 Строка 1</w:t>
      </w:r>
    </w:p>
    <w:p w:rsidR="00D054B5" w:rsidRDefault="00D054B5">
      <w:pPr>
        <w:pStyle w:val="BodyText"/>
        <w:numPr>
          <w:ilvl w:val="0"/>
          <w:numId w:val="13"/>
        </w:numPr>
        <w:tabs>
          <w:tab w:val="left" w:pos="170"/>
        </w:tabs>
      </w:pPr>
      <w:r>
        <w:t>Список 13 Строка 1</w:t>
      </w:r>
    </w:p>
    <w:p w:rsidR="00D054B5" w:rsidRDefault="00D054B5">
      <w:pPr>
        <w:pStyle w:val="BodyText"/>
        <w:numPr>
          <w:ilvl w:val="0"/>
          <w:numId w:val="9"/>
        </w:numPr>
        <w:tabs>
          <w:tab w:val="left" w:pos="283"/>
        </w:tabs>
      </w:pPr>
      <w:r>
        <w:t>Список 14 Строка 3</w:t>
      </w:r>
    </w:p>
    <w:sectPr w:rsidR="00D054B5" w:rsidSect="00D054B5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‚l‚r ѓSѓVѓbѓ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tar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</w:abstractNum>
  <w:abstractNum w:abstractNumId="6">
    <w:nsid w:val="00000007"/>
    <w:multiLevelType w:val="multilevel"/>
    <w:tmpl w:val="00000007"/>
    <w:lvl w:ilvl="0">
      <w:start w:val="1"/>
      <w:numFmt w:val="upperRoman"/>
      <w:lvlText w:val="%1."/>
      <w:lvlJc w:val="left"/>
      <w:pPr>
        <w:tabs>
          <w:tab w:val="num" w:pos="927"/>
        </w:tabs>
        <w:ind w:left="927" w:hanging="567"/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287"/>
        </w:tabs>
        <w:ind w:left="1287" w:hanging="567"/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647"/>
        </w:tabs>
        <w:ind w:left="1647" w:hanging="567"/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2007"/>
        </w:tabs>
        <w:ind w:left="2007" w:hanging="567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367"/>
        </w:tabs>
        <w:ind w:left="2367" w:hanging="567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727"/>
        </w:tabs>
        <w:ind w:left="2727" w:hanging="567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3087"/>
        </w:tabs>
        <w:ind w:left="3087" w:hanging="567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447"/>
        </w:tabs>
        <w:ind w:left="3447" w:hanging="567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807"/>
        </w:tabs>
        <w:ind w:left="3807" w:hanging="567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MyNumbering 1"/>
    <w:lvl w:ilvl="0">
      <w:start w:val="1"/>
      <w:numFmt w:val="lowerLetter"/>
      <w:lvlText w:val="{{%1}}"/>
      <w:lvlJc w:val="left"/>
      <w:pPr>
        <w:tabs>
          <w:tab w:val="num" w:pos="1494"/>
        </w:tabs>
        <w:ind w:left="1494" w:hanging="1134"/>
      </w:pPr>
      <w:rPr>
        <w:rFonts w:cs="Times New Roman"/>
      </w:rPr>
    </w:lvl>
    <w:lvl w:ilvl="1">
      <w:start w:val="1"/>
      <w:numFmt w:val="lowerLetter"/>
      <w:lvlText w:val="{{%1.%2}}"/>
      <w:lvlJc w:val="left"/>
      <w:pPr>
        <w:tabs>
          <w:tab w:val="num" w:pos="1854"/>
        </w:tabs>
        <w:ind w:left="1854" w:hanging="1134"/>
      </w:pPr>
      <w:rPr>
        <w:rFonts w:cs="Times New Roman"/>
      </w:rPr>
    </w:lvl>
    <w:lvl w:ilvl="2">
      <w:start w:val="1"/>
      <w:numFmt w:val="lowerLetter"/>
      <w:lvlText w:val="{{%2.%3}}"/>
      <w:lvlJc w:val="left"/>
      <w:pPr>
        <w:tabs>
          <w:tab w:val="num" w:pos="2214"/>
        </w:tabs>
        <w:ind w:left="2214" w:hanging="1134"/>
      </w:pPr>
      <w:rPr>
        <w:rFonts w:cs="Times New Roman"/>
      </w:rPr>
    </w:lvl>
    <w:lvl w:ilvl="3">
      <w:start w:val="1"/>
      <w:numFmt w:val="lowerLetter"/>
      <w:lvlText w:val="{{%3.%4}}"/>
      <w:lvlJc w:val="left"/>
      <w:pPr>
        <w:tabs>
          <w:tab w:val="num" w:pos="2574"/>
        </w:tabs>
        <w:ind w:left="2574" w:hanging="1134"/>
      </w:pPr>
      <w:rPr>
        <w:rFonts w:cs="Times New Roman"/>
      </w:rPr>
    </w:lvl>
    <w:lvl w:ilvl="4">
      <w:start w:val="1"/>
      <w:numFmt w:val="lowerLetter"/>
      <w:lvlText w:val="{{%4.%5}}"/>
      <w:lvlJc w:val="left"/>
      <w:pPr>
        <w:tabs>
          <w:tab w:val="num" w:pos="2934"/>
        </w:tabs>
        <w:ind w:left="2934" w:hanging="1134"/>
      </w:pPr>
      <w:rPr>
        <w:rFonts w:cs="Times New Roman"/>
      </w:rPr>
    </w:lvl>
    <w:lvl w:ilvl="5">
      <w:start w:val="1"/>
      <w:numFmt w:val="lowerLetter"/>
      <w:lvlText w:val="{{%5.%6}}"/>
      <w:lvlJc w:val="left"/>
      <w:pPr>
        <w:tabs>
          <w:tab w:val="num" w:pos="3294"/>
        </w:tabs>
        <w:ind w:left="3294" w:hanging="1134"/>
      </w:pPr>
      <w:rPr>
        <w:rFonts w:cs="Times New Roman"/>
      </w:rPr>
    </w:lvl>
    <w:lvl w:ilvl="6">
      <w:start w:val="1"/>
      <w:numFmt w:val="lowerLetter"/>
      <w:lvlText w:val="{{%6.%7}}"/>
      <w:lvlJc w:val="left"/>
      <w:pPr>
        <w:tabs>
          <w:tab w:val="num" w:pos="3654"/>
        </w:tabs>
        <w:ind w:left="3654" w:hanging="1134"/>
      </w:pPr>
      <w:rPr>
        <w:rFonts w:cs="Times New Roman"/>
      </w:rPr>
    </w:lvl>
    <w:lvl w:ilvl="7">
      <w:start w:val="1"/>
      <w:numFmt w:val="lowerLetter"/>
      <w:lvlText w:val="{{%7.%8}}"/>
      <w:lvlJc w:val="left"/>
      <w:pPr>
        <w:tabs>
          <w:tab w:val="num" w:pos="4014"/>
        </w:tabs>
        <w:ind w:left="4014" w:hanging="1134"/>
      </w:pPr>
      <w:rPr>
        <w:rFonts w:cs="Times New Roman"/>
      </w:rPr>
    </w:lvl>
    <w:lvl w:ilvl="8">
      <w:start w:val="1"/>
      <w:numFmt w:val="lowerLetter"/>
      <w:lvlText w:val="{{%8.%9}}"/>
      <w:lvlJc w:val="left"/>
      <w:pPr>
        <w:tabs>
          <w:tab w:val="num" w:pos="4374"/>
        </w:tabs>
        <w:ind w:left="4374" w:hanging="1134"/>
      </w:pPr>
      <w:rPr>
        <w:rFonts w:cs="Times New Roman"/>
      </w:rPr>
    </w:lvl>
  </w:abstractNum>
  <w:abstractNum w:abstractNumId="8">
    <w:nsid w:val="00000009"/>
    <w:multiLevelType w:val="multilevel"/>
    <w:tmpl w:val="00000009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Numbering 2"/>
    <w:lvl w:ilvl="0">
      <w:start w:val="1"/>
      <w:numFmt w:val="decimal"/>
      <w:lvlText w:val="%1"/>
      <w:lvlJc w:val="left"/>
      <w:pPr>
        <w:tabs>
          <w:tab w:val="num" w:pos="643"/>
        </w:tabs>
        <w:ind w:left="643" w:hanging="283"/>
      </w:pPr>
      <w:rPr>
        <w:rFonts w:cs="Times New Roman"/>
      </w:rPr>
    </w:lvl>
    <w:lvl w:ilvl="1">
      <w:start w:val="2"/>
      <w:numFmt w:val="decimal"/>
      <w:lvlText w:val="%2"/>
      <w:lvlJc w:val="left"/>
      <w:pPr>
        <w:tabs>
          <w:tab w:val="num" w:pos="926"/>
        </w:tabs>
        <w:ind w:left="926" w:hanging="283"/>
      </w:pPr>
      <w:rPr>
        <w:rFonts w:cs="Times New Roman"/>
      </w:rPr>
    </w:lvl>
    <w:lvl w:ilvl="2">
      <w:start w:val="3"/>
      <w:numFmt w:val="decimal"/>
      <w:lvlText w:val="%3"/>
      <w:lvlJc w:val="left"/>
      <w:pPr>
        <w:tabs>
          <w:tab w:val="num" w:pos="1493"/>
        </w:tabs>
        <w:ind w:left="1493" w:hanging="567"/>
      </w:pPr>
      <w:rPr>
        <w:rFonts w:cs="Times New Roman"/>
      </w:rPr>
    </w:lvl>
    <w:lvl w:ilvl="3">
      <w:start w:val="4"/>
      <w:numFmt w:val="decimal"/>
      <w:lvlText w:val="%4"/>
      <w:lvlJc w:val="left"/>
      <w:pPr>
        <w:tabs>
          <w:tab w:val="num" w:pos="2202"/>
        </w:tabs>
        <w:ind w:left="2202" w:hanging="709"/>
      </w:pPr>
      <w:rPr>
        <w:rFonts w:cs="Times New Roman"/>
      </w:rPr>
    </w:lvl>
    <w:lvl w:ilvl="4">
      <w:start w:val="5"/>
      <w:numFmt w:val="decimal"/>
      <w:lvlText w:val="%5"/>
      <w:lvlJc w:val="left"/>
      <w:pPr>
        <w:tabs>
          <w:tab w:val="num" w:pos="3052"/>
        </w:tabs>
        <w:ind w:left="3052" w:hanging="850"/>
      </w:pPr>
      <w:rPr>
        <w:rFonts w:cs="Times New Roman"/>
      </w:rPr>
    </w:lvl>
    <w:lvl w:ilvl="5">
      <w:start w:val="6"/>
      <w:numFmt w:val="decimal"/>
      <w:lvlText w:val="%6"/>
      <w:lvlJc w:val="left"/>
      <w:pPr>
        <w:tabs>
          <w:tab w:val="num" w:pos="4073"/>
        </w:tabs>
        <w:ind w:left="4073" w:hanging="1021"/>
      </w:pPr>
      <w:rPr>
        <w:rFonts w:cs="Times New Roman"/>
      </w:rPr>
    </w:lvl>
    <w:lvl w:ilvl="6">
      <w:start w:val="7"/>
      <w:numFmt w:val="decimal"/>
      <w:lvlText w:val="%7"/>
      <w:lvlJc w:val="left"/>
      <w:pPr>
        <w:tabs>
          <w:tab w:val="num" w:pos="5377"/>
        </w:tabs>
        <w:ind w:left="5377" w:hanging="1304"/>
      </w:pPr>
      <w:rPr>
        <w:rFonts w:cs="Times New Roman"/>
      </w:rPr>
    </w:lvl>
    <w:lvl w:ilvl="7">
      <w:start w:val="8"/>
      <w:numFmt w:val="decimal"/>
      <w:lvlText w:val="%8"/>
      <w:lvlJc w:val="left"/>
      <w:pPr>
        <w:tabs>
          <w:tab w:val="num" w:pos="6851"/>
        </w:tabs>
        <w:ind w:left="6851" w:hanging="1474"/>
      </w:pPr>
      <w:rPr>
        <w:rFonts w:cs="Times New Roman"/>
      </w:rPr>
    </w:lvl>
    <w:lvl w:ilvl="8">
      <w:start w:val="9"/>
      <w:numFmt w:val="decimal"/>
      <w:lvlText w:val="%9"/>
      <w:lvlJc w:val="left"/>
      <w:pPr>
        <w:tabs>
          <w:tab w:val="num" w:pos="8439"/>
        </w:tabs>
        <w:ind w:left="8439" w:hanging="1588"/>
      </w:pPr>
      <w:rPr>
        <w:rFonts w:cs="Times New Roman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>
    <w:nsid w:val="0000000C"/>
    <w:multiLevelType w:val="multilevel"/>
    <w:tmpl w:val="0000000C"/>
    <w:name w:val="List 1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12">
    <w:nsid w:val="0000000D"/>
    <w:multiLevelType w:val="multilevel"/>
    <w:tmpl w:val="0000000D"/>
    <w:name w:val="List 2"/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0D2A"/>
    <w:rsid w:val="00C00D2A"/>
    <w:rsid w:val="00D05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paragraph" w:styleId="Heading1">
    <w:name w:val="heading 1"/>
    <w:basedOn w:val="Heading"/>
    <w:next w:val="BodyText"/>
    <w:link w:val="Heading1Char"/>
    <w:uiPriority w:val="9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uiPriority w:val="99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35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35"/>
    <w:rPr>
      <w:rFonts w:asciiTheme="majorHAnsi" w:eastAsiaTheme="majorEastAsia" w:hAnsiTheme="majorHAnsi" w:cstheme="majorBidi"/>
      <w:b/>
      <w:bCs/>
      <w:i/>
      <w:iCs/>
      <w:kern w:val="1"/>
      <w:sz w:val="28"/>
      <w:szCs w:val="28"/>
      <w:lang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StarSymbol" w:eastAsia="Times New Roman" w:hAnsi="StarSymbol"/>
      <w:sz w:val="18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1235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rPr>
      <w:rFonts w:cs="Tahoma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81</Words>
  <Characters>466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Нумерация</dc:title>
  <dc:subject/>
  <dc:creator>avs</dc:creator>
  <cp:keywords/>
  <dc:description/>
  <cp:lastModifiedBy>avs</cp:lastModifiedBy>
  <cp:revision>2</cp:revision>
  <dcterms:created xsi:type="dcterms:W3CDTF">2009-09-22T07:55:00Z</dcterms:created>
  <dcterms:modified xsi:type="dcterms:W3CDTF">2009-09-22T07:55:00Z</dcterms:modified>
</cp:coreProperties>
</file>