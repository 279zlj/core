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58" w:rsidRDefault="00B53A58">
      <w:pPr>
        <w:pStyle w:val="Heading1"/>
      </w:pPr>
      <w:r>
        <w:t>Шрифты и эффекты</w:t>
      </w:r>
    </w:p>
    <w:p w:rsidR="00B53A58" w:rsidRDefault="00B53A58">
      <w:pPr>
        <w:pStyle w:val="Heading2"/>
      </w:pPr>
      <w:r>
        <w:t>Обычный текст (стиль: основной текст)</w:t>
      </w:r>
    </w:p>
    <w:p w:rsidR="00B53A58" w:rsidRDefault="00B53A58">
      <w:pPr>
        <w:pStyle w:val="BodyText"/>
      </w:pPr>
      <w:r>
        <w:t>Alan Mathison Turing, OBE, FRS (23 June 1912 – 7 June 1954) was a British mathematician, logician, cryptanalyst and computer scientist.</w:t>
      </w:r>
    </w:p>
    <w:p w:rsidR="00B53A58" w:rsidRDefault="00B53A58">
      <w:pPr>
        <w:pStyle w:val="BodyText"/>
      </w:pPr>
      <w: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rPr>
          <w:lang w:val="en-US"/>
        </w:rPr>
      </w:pPr>
      <w:r>
        <w:t xml:space="preserve">Основной текст + </w:t>
      </w:r>
      <w:r>
        <w:rPr>
          <w:lang w:val="en-US"/>
        </w:rPr>
        <w:t>Arial</w:t>
      </w:r>
    </w:p>
    <w:p w:rsidR="00B53A58" w:rsidRDefault="00B53A58">
      <w:pPr>
        <w:pStyle w:val="BodyText"/>
        <w:rPr>
          <w:rFonts w:ascii="Arial" w:hAnsi="Arial"/>
        </w:rPr>
      </w:pPr>
      <w:r>
        <w:rPr>
          <w:rFonts w:ascii="Arial" w:hAnsi="Arial"/>
        </w:rPr>
        <w:t>Alan Mathison Turing, OBE, FRS (23 June 1912 – 7 June 1954) was a British mathematician, logician, cryptanalyst and computer scientist.</w:t>
      </w:r>
    </w:p>
    <w:p w:rsidR="00B53A58" w:rsidRDefault="00B53A58">
      <w:pPr>
        <w:pStyle w:val="BodyText"/>
        <w:rPr>
          <w:rFonts w:ascii="Arial" w:hAnsi="Arial"/>
          <w:lang w:val="en-US"/>
        </w:rPr>
      </w:pPr>
      <w:r>
        <w:rPr>
          <w:rFonts w:ascii="Arial" w:hAnsi="Arial"/>
          <w:lang w:val="en-US"/>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rPr>
          <w:lang w:val="en-US"/>
        </w:rPr>
      </w:pPr>
      <w:r>
        <w:t xml:space="preserve">Основной текст + </w:t>
      </w:r>
      <w:r>
        <w:rPr>
          <w:lang w:val="en-US"/>
        </w:rPr>
        <w:t>Courier New</w:t>
      </w:r>
    </w:p>
    <w:p w:rsidR="00B53A58" w:rsidRDefault="00B53A58">
      <w:pPr>
        <w:pStyle w:val="BodyText"/>
        <w:rPr>
          <w:rFonts w:ascii="Courier New" w:hAnsi="Courier New"/>
        </w:rPr>
      </w:pPr>
      <w:r>
        <w:rPr>
          <w:rFonts w:ascii="Courier New" w:hAnsi="Courier New"/>
        </w:rPr>
        <w:t>Alan Mathison Turing, OBE, FRS (23 June 1912 – 7 June 1954) was a British mathematician, logician, cryptanalyst and computer scientist.</w:t>
      </w:r>
    </w:p>
    <w:p w:rsidR="00B53A58" w:rsidRDefault="00B53A58">
      <w:pPr>
        <w:pStyle w:val="BodyText"/>
        <w:rPr>
          <w:rFonts w:ascii="Courier New" w:hAnsi="Courier New"/>
        </w:rPr>
      </w:pPr>
      <w:r>
        <w:rPr>
          <w:rFonts w:ascii="Courier New" w:hAnsi="Courier New"/>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pPr>
      <w:r>
        <w:t>Выравнивание</w:t>
      </w:r>
    </w:p>
    <w:p w:rsidR="00B53A58" w:rsidRDefault="00B53A58">
      <w:pPr>
        <w:pStyle w:val="Heading3"/>
      </w:pPr>
      <w:r>
        <w:t>По правому краю</w:t>
      </w:r>
    </w:p>
    <w:p w:rsidR="00B53A58" w:rsidRDefault="00B53A58">
      <w:pPr>
        <w:pStyle w:val="BodyText"/>
        <w:jc w:val="right"/>
      </w:pPr>
      <w:r>
        <w:t>Alan Mathison Turing, OBE, FRS (23 June 1912 – 7 June 1954) was a British mathematician, logician, cryptanalyst and computer scientist.</w:t>
      </w:r>
    </w:p>
    <w:p w:rsidR="00B53A58" w:rsidRDefault="00B53A58">
      <w:pPr>
        <w:pStyle w:val="BodyText"/>
        <w:jc w:val="right"/>
      </w:pPr>
      <w: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3"/>
      </w:pPr>
      <w:r>
        <w:t>По центру</w:t>
      </w:r>
    </w:p>
    <w:p w:rsidR="00B53A58" w:rsidRDefault="00B53A58">
      <w:pPr>
        <w:pStyle w:val="BodyText"/>
        <w:jc w:val="center"/>
      </w:pPr>
      <w:r>
        <w:t>Alan Mathison Turing, OBE, FRS (23 June 1912 – 7 June 1954) was a British mathematician, logician, cryptanalyst and computer scientist.</w:t>
      </w:r>
    </w:p>
    <w:p w:rsidR="00B53A58" w:rsidRDefault="00B53A58">
      <w:pPr>
        <w:pStyle w:val="BodyText"/>
        <w:jc w:val="center"/>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3"/>
      </w:pPr>
      <w:r>
        <w:t>По ширине</w:t>
      </w:r>
    </w:p>
    <w:p w:rsidR="00B53A58" w:rsidRDefault="00B53A58">
      <w:pPr>
        <w:pStyle w:val="BodyText"/>
        <w:jc w:val="both"/>
      </w:pPr>
      <w:r>
        <w:t>Alan Mathison Turing, OBE, FRS (23 June 1912 – 7 June 1954) was a British mathematician, logician, cryptanalyst and computer scientist.</w:t>
      </w:r>
    </w:p>
    <w:p w:rsidR="00B53A58" w:rsidRDefault="00B53A58">
      <w:pPr>
        <w:pStyle w:val="BodyText"/>
        <w:jc w:val="both"/>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pPr>
      <w:r>
        <w:t>Цвет шрифта</w:t>
      </w:r>
    </w:p>
    <w:p w:rsidR="00B53A58" w:rsidRDefault="00B53A58">
      <w:pPr>
        <w:pStyle w:val="BodyText"/>
      </w:pPr>
      <w:r>
        <w:rPr>
          <w:color w:val="000000"/>
        </w:rPr>
        <w:t>Alan</w:t>
      </w:r>
      <w:r>
        <w:t xml:space="preserve"> </w:t>
      </w:r>
      <w:r>
        <w:rPr>
          <w:color w:val="000080"/>
        </w:rPr>
        <w:t>Mathison</w:t>
      </w:r>
      <w:r>
        <w:t xml:space="preserve"> </w:t>
      </w:r>
      <w:r>
        <w:rPr>
          <w:color w:val="008000"/>
        </w:rPr>
        <w:t>Turing</w:t>
      </w:r>
      <w:r>
        <w:t xml:space="preserve">, </w:t>
      </w:r>
      <w:r>
        <w:rPr>
          <w:color w:val="008080"/>
        </w:rPr>
        <w:t>OBE</w:t>
      </w:r>
      <w:r>
        <w:t xml:space="preserve">, </w:t>
      </w:r>
      <w:r>
        <w:rPr>
          <w:color w:val="800000"/>
        </w:rPr>
        <w:t>FRS</w:t>
      </w:r>
      <w:r>
        <w:t xml:space="preserve"> (</w:t>
      </w:r>
      <w:r>
        <w:rPr>
          <w:color w:val="800080"/>
        </w:rPr>
        <w:t>23</w:t>
      </w:r>
      <w:r>
        <w:t xml:space="preserve"> </w:t>
      </w:r>
      <w:r>
        <w:rPr>
          <w:color w:val="808000"/>
        </w:rPr>
        <w:t>June</w:t>
      </w:r>
      <w:r>
        <w:t xml:space="preserve"> </w:t>
      </w:r>
      <w:r>
        <w:rPr>
          <w:color w:val="808080"/>
        </w:rPr>
        <w:t>1912</w:t>
      </w:r>
      <w:r>
        <w:t xml:space="preserve"> – </w:t>
      </w:r>
      <w:r>
        <w:rPr>
          <w:color w:val="808080"/>
        </w:rPr>
        <w:t>7</w:t>
      </w:r>
      <w:r>
        <w:t xml:space="preserve"> </w:t>
      </w:r>
      <w:r>
        <w:rPr>
          <w:color w:val="C0C0C0"/>
        </w:rPr>
        <w:t>June</w:t>
      </w:r>
      <w:r>
        <w:t xml:space="preserve"> </w:t>
      </w:r>
      <w:r>
        <w:rPr>
          <w:color w:val="0000FF"/>
        </w:rPr>
        <w:t>1954</w:t>
      </w:r>
      <w:r>
        <w:t xml:space="preserve">) </w:t>
      </w:r>
      <w:r>
        <w:rPr>
          <w:color w:val="00FF00"/>
        </w:rPr>
        <w:t>was</w:t>
      </w:r>
      <w:r>
        <w:t xml:space="preserve"> </w:t>
      </w:r>
      <w:r>
        <w:rPr>
          <w:color w:val="00FFFF"/>
        </w:rPr>
        <w:t>a</w:t>
      </w:r>
      <w:r>
        <w:t xml:space="preserve"> </w:t>
      </w:r>
      <w:r>
        <w:rPr>
          <w:color w:val="FF0000"/>
        </w:rPr>
        <w:t>British</w:t>
      </w:r>
      <w:r>
        <w:t xml:space="preserve"> </w:t>
      </w:r>
      <w:r>
        <w:rPr>
          <w:color w:val="FF00FF"/>
        </w:rPr>
        <w:t>mathematician</w:t>
      </w:r>
      <w:r>
        <w:t xml:space="preserve">, </w:t>
      </w:r>
      <w:r>
        <w:rPr>
          <w:color w:val="FFFF00"/>
        </w:rPr>
        <w:t>logician</w:t>
      </w:r>
      <w:r>
        <w:t xml:space="preserve">, </w:t>
      </w:r>
      <w:r>
        <w:rPr>
          <w:color w:val="FFFFFF"/>
        </w:rPr>
        <w:t>cryptanalyst</w:t>
      </w:r>
      <w:r>
        <w:t xml:space="preserve"> </w:t>
      </w:r>
      <w:r>
        <w:rPr>
          <w:color w:val="333333"/>
        </w:rPr>
        <w:t>and</w:t>
      </w:r>
      <w:r>
        <w:t xml:space="preserve"> </w:t>
      </w:r>
      <w:r>
        <w:rPr>
          <w:color w:val="4C4C4C"/>
        </w:rPr>
        <w:t>computer</w:t>
      </w:r>
      <w:r>
        <w:t xml:space="preserve"> </w:t>
      </w:r>
      <w:r>
        <w:rPr>
          <w:color w:val="666666"/>
        </w:rPr>
        <w:t>scientist</w:t>
      </w:r>
      <w:r>
        <w:t>.</w:t>
      </w:r>
    </w:p>
    <w:p w:rsidR="00B53A58" w:rsidRDefault="00B53A58">
      <w:pPr>
        <w:pStyle w:val="BodyText"/>
        <w:rPr>
          <w:lang w:val="ru-RU"/>
        </w:rPr>
      </w:pPr>
      <w:r>
        <w:rPr>
          <w:color w:val="999999"/>
          <w:lang w:val="ru-RU"/>
        </w:rPr>
        <w:t>Turing</w:t>
      </w:r>
      <w:r>
        <w:rPr>
          <w:lang w:val="ru-RU"/>
        </w:rPr>
        <w:t xml:space="preserve"> </w:t>
      </w:r>
      <w:r>
        <w:rPr>
          <w:color w:val="B3B3B3"/>
          <w:lang w:val="ru-RU"/>
        </w:rPr>
        <w:t>is</w:t>
      </w:r>
      <w:r>
        <w:rPr>
          <w:lang w:val="ru-RU"/>
        </w:rPr>
        <w:t xml:space="preserve"> </w:t>
      </w:r>
      <w:r>
        <w:rPr>
          <w:color w:val="CCCCCC"/>
          <w:lang w:val="ru-RU"/>
        </w:rPr>
        <w:t>often</w:t>
      </w:r>
      <w:r>
        <w:rPr>
          <w:lang w:val="ru-RU"/>
        </w:rPr>
        <w:t xml:space="preserve"> </w:t>
      </w:r>
      <w:r>
        <w:rPr>
          <w:color w:val="E6E6E6"/>
          <w:lang w:val="ru-RU"/>
        </w:rPr>
        <w:t>considered</w:t>
      </w:r>
      <w:r>
        <w:rPr>
          <w:lang w:val="ru-RU"/>
        </w:rPr>
        <w:t xml:space="preserve"> </w:t>
      </w:r>
      <w:r>
        <w:rPr>
          <w:color w:val="E6E6FF"/>
          <w:lang w:val="ru-RU"/>
        </w:rPr>
        <w:t>to</w:t>
      </w:r>
      <w:r>
        <w:rPr>
          <w:lang w:val="ru-RU"/>
        </w:rPr>
        <w:t xml:space="preserve"> </w:t>
      </w:r>
      <w:r>
        <w:rPr>
          <w:color w:val="FF3366"/>
          <w:lang w:val="ru-RU"/>
        </w:rPr>
        <w:t>be</w:t>
      </w:r>
      <w:r>
        <w:rPr>
          <w:lang w:val="ru-RU"/>
        </w:rPr>
        <w:t xml:space="preserve"> </w:t>
      </w:r>
      <w:r>
        <w:rPr>
          <w:color w:val="DC2300"/>
          <w:lang w:val="ru-RU"/>
        </w:rPr>
        <w:t>the</w:t>
      </w:r>
      <w:r>
        <w:rPr>
          <w:lang w:val="ru-RU"/>
        </w:rPr>
        <w:t xml:space="preserve"> </w:t>
      </w:r>
      <w:r>
        <w:rPr>
          <w:color w:val="B84700"/>
          <w:lang w:val="ru-RU"/>
        </w:rPr>
        <w:t>father</w:t>
      </w:r>
      <w:r>
        <w:rPr>
          <w:lang w:val="ru-RU"/>
        </w:rPr>
        <w:t xml:space="preserve"> </w:t>
      </w:r>
      <w:r>
        <w:rPr>
          <w:color w:val="B84700"/>
          <w:lang w:val="ru-RU"/>
        </w:rPr>
        <w:t>of</w:t>
      </w:r>
      <w:r>
        <w:rPr>
          <w:lang w:val="ru-RU"/>
        </w:rPr>
        <w:t xml:space="preserve"> </w:t>
      </w:r>
      <w:r>
        <w:rPr>
          <w:color w:val="B84700"/>
          <w:lang w:val="ru-RU"/>
        </w:rPr>
        <w:t>modern</w:t>
      </w:r>
      <w:r>
        <w:rPr>
          <w:lang w:val="ru-RU"/>
        </w:rPr>
        <w:t xml:space="preserve"> </w:t>
      </w:r>
      <w:r>
        <w:rPr>
          <w:color w:val="FF3333"/>
          <w:lang w:val="ru-RU"/>
        </w:rPr>
        <w:t>computer</w:t>
      </w:r>
      <w:r>
        <w:rPr>
          <w:lang w:val="ru-RU"/>
        </w:rPr>
        <w:t xml:space="preserve"> </w:t>
      </w:r>
      <w:r>
        <w:rPr>
          <w:color w:val="EB613D"/>
          <w:lang w:val="ru-RU"/>
        </w:rPr>
        <w:t>science</w:t>
      </w:r>
      <w:r>
        <w:rPr>
          <w:lang w:val="ru-RU"/>
        </w:rPr>
        <w:t xml:space="preserve">. </w:t>
      </w:r>
      <w:r>
        <w:rPr>
          <w:color w:val="B84747"/>
          <w:lang w:val="ru-RU"/>
        </w:rPr>
        <w:t>He</w:t>
      </w:r>
      <w:r>
        <w:rPr>
          <w:lang w:val="ru-RU"/>
        </w:rPr>
        <w:t xml:space="preserve"> </w:t>
      </w:r>
      <w:r>
        <w:rPr>
          <w:color w:val="B80047"/>
          <w:lang w:val="ru-RU"/>
        </w:rPr>
        <w:t>provided</w:t>
      </w:r>
      <w:r>
        <w:rPr>
          <w:lang w:val="ru-RU"/>
        </w:rPr>
        <w:t xml:space="preserve"> </w:t>
      </w:r>
      <w:r>
        <w:rPr>
          <w:color w:val="99284C"/>
          <w:lang w:val="ru-RU"/>
        </w:rPr>
        <w:t>an</w:t>
      </w:r>
      <w:r>
        <w:rPr>
          <w:lang w:val="ru-RU"/>
        </w:rPr>
        <w:t xml:space="preserve"> </w:t>
      </w:r>
      <w:r>
        <w:rPr>
          <w:color w:val="94006B"/>
          <w:lang w:val="ru-RU"/>
        </w:rPr>
        <w:t>influential</w:t>
      </w:r>
      <w:r>
        <w:rPr>
          <w:lang w:val="ru-RU"/>
        </w:rPr>
        <w:t xml:space="preserve"> </w:t>
      </w:r>
      <w:r>
        <w:rPr>
          <w:color w:val="94476B"/>
          <w:lang w:val="ru-RU"/>
        </w:rPr>
        <w:t>formalisation</w:t>
      </w:r>
      <w:r>
        <w:rPr>
          <w:lang w:val="ru-RU"/>
        </w:rPr>
        <w:t xml:space="preserve"> </w:t>
      </w:r>
      <w:r>
        <w:rPr>
          <w:color w:val="944794"/>
          <w:lang w:val="ru-RU"/>
        </w:rPr>
        <w:t>of</w:t>
      </w:r>
      <w:r>
        <w:rPr>
          <w:lang w:val="ru-RU"/>
        </w:rPr>
        <w:t xml:space="preserve"> </w:t>
      </w:r>
      <w:r>
        <w:rPr>
          <w:color w:val="9966CC"/>
          <w:lang w:val="ru-RU"/>
        </w:rPr>
        <w:t>the</w:t>
      </w:r>
      <w:r>
        <w:rPr>
          <w:lang w:val="ru-RU"/>
        </w:rPr>
        <w:t xml:space="preserve"> </w:t>
      </w:r>
      <w:r>
        <w:rPr>
          <w:color w:val="6B4794"/>
          <w:lang w:val="ru-RU"/>
        </w:rPr>
        <w:t>concept</w:t>
      </w:r>
      <w:r>
        <w:rPr>
          <w:lang w:val="ru-RU"/>
        </w:rPr>
        <w:t xml:space="preserve"> </w:t>
      </w:r>
      <w:r>
        <w:rPr>
          <w:color w:val="6B2394"/>
          <w:lang w:val="ru-RU"/>
        </w:rPr>
        <w:t>of</w:t>
      </w:r>
      <w:r>
        <w:rPr>
          <w:lang w:val="ru-RU"/>
        </w:rPr>
        <w:t xml:space="preserve"> </w:t>
      </w:r>
      <w:r>
        <w:rPr>
          <w:color w:val="6B0094"/>
          <w:lang w:val="ru-RU"/>
        </w:rPr>
        <w:t>the</w:t>
      </w:r>
      <w:r>
        <w:rPr>
          <w:lang w:val="ru-RU"/>
        </w:rPr>
        <w:t xml:space="preserve"> </w:t>
      </w:r>
      <w:r>
        <w:rPr>
          <w:color w:val="6B0094"/>
          <w:lang w:val="ru-RU"/>
        </w:rPr>
        <w:t>algorithm</w:t>
      </w:r>
      <w:r>
        <w:rPr>
          <w:lang w:val="ru-RU"/>
        </w:rPr>
        <w:t xml:space="preserve"> </w:t>
      </w:r>
      <w:r>
        <w:rPr>
          <w:color w:val="5E11A6"/>
          <w:lang w:val="ru-RU"/>
        </w:rPr>
        <w:t>and</w:t>
      </w:r>
      <w:r>
        <w:rPr>
          <w:lang w:val="ru-RU"/>
        </w:rPr>
        <w:t xml:space="preserve"> </w:t>
      </w:r>
      <w:r>
        <w:rPr>
          <w:color w:val="280099"/>
          <w:lang w:val="ru-RU"/>
        </w:rPr>
        <w:t>computation</w:t>
      </w:r>
      <w:r>
        <w:rPr>
          <w:lang w:val="ru-RU"/>
        </w:rPr>
        <w:t xml:space="preserve"> </w:t>
      </w:r>
      <w:r>
        <w:rPr>
          <w:color w:val="4700B8"/>
          <w:lang w:val="ru-RU"/>
        </w:rPr>
        <w:t>with</w:t>
      </w:r>
      <w:r>
        <w:rPr>
          <w:lang w:val="ru-RU"/>
        </w:rPr>
        <w:t xml:space="preserve"> </w:t>
      </w:r>
      <w:r>
        <w:rPr>
          <w:color w:val="2300DC"/>
          <w:lang w:val="ru-RU"/>
        </w:rPr>
        <w:t>the</w:t>
      </w:r>
      <w:r>
        <w:rPr>
          <w:lang w:val="ru-RU"/>
        </w:rPr>
        <w:t xml:space="preserve"> </w:t>
      </w:r>
      <w:r>
        <w:rPr>
          <w:color w:val="2323DC"/>
          <w:lang w:val="ru-RU"/>
        </w:rPr>
        <w:t>Turing</w:t>
      </w:r>
      <w:r>
        <w:rPr>
          <w:lang w:val="ru-RU"/>
        </w:rPr>
        <w:t xml:space="preserve"> </w:t>
      </w:r>
      <w:r>
        <w:rPr>
          <w:color w:val="0047FF"/>
          <w:lang w:val="ru-RU"/>
        </w:rPr>
        <w:t>machine</w:t>
      </w:r>
      <w:r>
        <w:rPr>
          <w:lang w:val="ru-RU"/>
        </w:rPr>
        <w:t xml:space="preserve">. </w:t>
      </w:r>
      <w:r>
        <w:rPr>
          <w:color w:val="0099FF"/>
          <w:lang w:val="ru-RU"/>
        </w:rPr>
        <w:t>In</w:t>
      </w:r>
      <w:r>
        <w:rPr>
          <w:lang w:val="ru-RU"/>
        </w:rPr>
        <w:t xml:space="preserve"> </w:t>
      </w:r>
      <w:r>
        <w:rPr>
          <w:color w:val="00B8FF"/>
          <w:lang w:val="ru-RU"/>
        </w:rPr>
        <w:t>1999</w:t>
      </w:r>
      <w:r>
        <w:rPr>
          <w:lang w:val="ru-RU"/>
        </w:rPr>
        <w:t xml:space="preserve"> </w:t>
      </w:r>
      <w:r>
        <w:rPr>
          <w:color w:val="99CCFF"/>
          <w:lang w:val="ru-RU"/>
        </w:rPr>
        <w:t>Time</w:t>
      </w:r>
      <w:r>
        <w:rPr>
          <w:lang w:val="ru-RU"/>
        </w:rPr>
        <w:t xml:space="preserve"> </w:t>
      </w:r>
      <w:r>
        <w:rPr>
          <w:color w:val="00DCFF"/>
          <w:lang w:val="ru-RU"/>
        </w:rPr>
        <w:t>Magazine</w:t>
      </w:r>
      <w:r>
        <w:rPr>
          <w:lang w:val="ru-RU"/>
        </w:rPr>
        <w:t xml:space="preserve"> </w:t>
      </w:r>
      <w:r>
        <w:rPr>
          <w:color w:val="00CCCC"/>
          <w:lang w:val="ru-RU"/>
        </w:rPr>
        <w:t>named</w:t>
      </w:r>
      <w:r>
        <w:rPr>
          <w:lang w:val="ru-RU"/>
        </w:rPr>
        <w:t xml:space="preserve"> </w:t>
      </w:r>
      <w:r>
        <w:rPr>
          <w:color w:val="23B8DC"/>
          <w:lang w:val="ru-RU"/>
        </w:rPr>
        <w:t>Turing</w:t>
      </w:r>
      <w:r>
        <w:rPr>
          <w:lang w:val="ru-RU"/>
        </w:rPr>
        <w:t xml:space="preserve"> </w:t>
      </w:r>
      <w:r>
        <w:rPr>
          <w:color w:val="47B8B8"/>
          <w:lang w:val="ru-RU"/>
        </w:rPr>
        <w:t>as</w:t>
      </w:r>
      <w:r>
        <w:rPr>
          <w:lang w:val="ru-RU"/>
        </w:rPr>
        <w:t xml:space="preserve"> </w:t>
      </w:r>
      <w:r>
        <w:rPr>
          <w:color w:val="33A3A3"/>
          <w:lang w:val="ru-RU"/>
        </w:rPr>
        <w:t>one</w:t>
      </w:r>
      <w:r>
        <w:rPr>
          <w:lang w:val="ru-RU"/>
        </w:rPr>
        <w:t xml:space="preserve"> </w:t>
      </w:r>
      <w:r>
        <w:rPr>
          <w:color w:val="198A8A"/>
          <w:lang w:val="ru-RU"/>
        </w:rPr>
        <w:t>of</w:t>
      </w:r>
      <w:r>
        <w:rPr>
          <w:lang w:val="ru-RU"/>
        </w:rPr>
        <w:t xml:space="preserve"> </w:t>
      </w:r>
      <w:r>
        <w:rPr>
          <w:color w:val="006B6B"/>
          <w:lang w:val="ru-RU"/>
        </w:rPr>
        <w:t>the</w:t>
      </w:r>
      <w:r>
        <w:rPr>
          <w:lang w:val="ru-RU"/>
        </w:rPr>
        <w:t xml:space="preserve"> </w:t>
      </w:r>
      <w:r>
        <w:rPr>
          <w:color w:val="004A4A"/>
          <w:lang w:val="ru-RU"/>
        </w:rPr>
        <w:t>100</w:t>
      </w:r>
      <w:r>
        <w:rPr>
          <w:lang w:val="ru-RU"/>
        </w:rPr>
        <w:t xml:space="preserve"> </w:t>
      </w:r>
      <w:r>
        <w:rPr>
          <w:color w:val="355E00"/>
          <w:lang w:val="ru-RU"/>
        </w:rPr>
        <w:t>Most</w:t>
      </w:r>
      <w:r>
        <w:rPr>
          <w:lang w:val="ru-RU"/>
        </w:rPr>
        <w:t xml:space="preserve"> </w:t>
      </w:r>
      <w:r>
        <w:rPr>
          <w:color w:val="5C8526"/>
          <w:lang w:val="ru-RU"/>
        </w:rPr>
        <w:t>Important</w:t>
      </w:r>
      <w:r>
        <w:rPr>
          <w:lang w:val="ru-RU"/>
        </w:rPr>
        <w:t xml:space="preserve"> </w:t>
      </w:r>
      <w:r>
        <w:rPr>
          <w:color w:val="7DA647"/>
          <w:lang w:val="ru-RU"/>
        </w:rPr>
        <w:t>People</w:t>
      </w:r>
      <w:r>
        <w:rPr>
          <w:lang w:val="ru-RU"/>
        </w:rPr>
        <w:t xml:space="preserve"> </w:t>
      </w:r>
      <w:r>
        <w:rPr>
          <w:color w:val="94BD5E"/>
          <w:lang w:val="ru-RU"/>
        </w:rPr>
        <w:t>of</w:t>
      </w:r>
      <w:r>
        <w:rPr>
          <w:lang w:val="ru-RU"/>
        </w:rPr>
        <w:t xml:space="preserve"> </w:t>
      </w:r>
      <w:r>
        <w:rPr>
          <w:color w:val="00AE00"/>
          <w:lang w:val="ru-RU"/>
        </w:rPr>
        <w:t>the</w:t>
      </w:r>
      <w:r>
        <w:rPr>
          <w:lang w:val="ru-RU"/>
        </w:rPr>
        <w:t xml:space="preserve"> </w:t>
      </w:r>
      <w:r>
        <w:rPr>
          <w:color w:val="33CC66"/>
          <w:lang w:val="ru-RU"/>
        </w:rPr>
        <w:t>20th</w:t>
      </w:r>
      <w:r>
        <w:rPr>
          <w:lang w:val="ru-RU"/>
        </w:rPr>
        <w:t xml:space="preserve"> </w:t>
      </w:r>
      <w:r>
        <w:rPr>
          <w:color w:val="3DEB3D"/>
          <w:lang w:val="ru-RU"/>
        </w:rPr>
        <w:t>Century</w:t>
      </w:r>
      <w:r>
        <w:rPr>
          <w:lang w:val="ru-RU"/>
        </w:rPr>
        <w:t xml:space="preserve"> </w:t>
      </w:r>
      <w:r>
        <w:rPr>
          <w:color w:val="23FF23"/>
          <w:lang w:val="ru-RU"/>
        </w:rPr>
        <w:t>for</w:t>
      </w:r>
      <w:r>
        <w:rPr>
          <w:lang w:val="ru-RU"/>
        </w:rPr>
        <w:t xml:space="preserve"> </w:t>
      </w:r>
      <w:r>
        <w:rPr>
          <w:color w:val="E6FF00"/>
          <w:lang w:val="ru-RU"/>
        </w:rPr>
        <w:t>his</w:t>
      </w:r>
      <w:r>
        <w:rPr>
          <w:lang w:val="ru-RU"/>
        </w:rPr>
        <w:t xml:space="preserve"> </w:t>
      </w:r>
      <w:r>
        <w:rPr>
          <w:color w:val="FFFF99"/>
          <w:lang w:val="ru-RU"/>
        </w:rPr>
        <w:t>role</w:t>
      </w:r>
      <w:r>
        <w:rPr>
          <w:lang w:val="ru-RU"/>
        </w:rPr>
        <w:t xml:space="preserve"> </w:t>
      </w:r>
      <w:r>
        <w:rPr>
          <w:color w:val="FFFF66"/>
          <w:lang w:val="ru-RU"/>
        </w:rPr>
        <w:t>in</w:t>
      </w:r>
      <w:r>
        <w:rPr>
          <w:lang w:val="ru-RU"/>
        </w:rPr>
        <w:t xml:space="preserve"> </w:t>
      </w:r>
      <w:r>
        <w:rPr>
          <w:color w:val="E6E64C"/>
          <w:lang w:val="ru-RU"/>
        </w:rPr>
        <w:t>the</w:t>
      </w:r>
      <w:r>
        <w:rPr>
          <w:lang w:val="ru-RU"/>
        </w:rPr>
        <w:t xml:space="preserve"> </w:t>
      </w:r>
      <w:r>
        <w:rPr>
          <w:color w:val="CCCC00"/>
          <w:lang w:val="ru-RU"/>
        </w:rPr>
        <w:t>creation</w:t>
      </w:r>
      <w:r>
        <w:rPr>
          <w:lang w:val="ru-RU"/>
        </w:rPr>
        <w:t xml:space="preserve"> </w:t>
      </w:r>
      <w:r>
        <w:rPr>
          <w:color w:val="B3B300"/>
          <w:lang w:val="ru-RU"/>
        </w:rPr>
        <w:t>of</w:t>
      </w:r>
      <w:r>
        <w:rPr>
          <w:lang w:val="ru-RU"/>
        </w:rPr>
        <w:t xml:space="preserve"> </w:t>
      </w:r>
      <w:r>
        <w:rPr>
          <w:color w:val="808019"/>
          <w:lang w:val="ru-RU"/>
        </w:rPr>
        <w:t>the</w:t>
      </w:r>
      <w:r>
        <w:rPr>
          <w:lang w:val="ru-RU"/>
        </w:rPr>
        <w:t xml:space="preserve"> </w:t>
      </w:r>
      <w:r>
        <w:rPr>
          <w:color w:val="666600"/>
          <w:lang w:val="ru-RU"/>
        </w:rPr>
        <w:t>modern</w:t>
      </w:r>
      <w:r>
        <w:rPr>
          <w:lang w:val="ru-RU"/>
        </w:rPr>
        <w:t xml:space="preserve"> </w:t>
      </w:r>
      <w:r>
        <w:rPr>
          <w:color w:val="4C1900"/>
          <w:lang w:val="ru-RU"/>
        </w:rPr>
        <w:t>computer</w:t>
      </w:r>
      <w:r>
        <w:rPr>
          <w:lang w:val="ru-RU"/>
        </w:rPr>
        <w:t xml:space="preserve">, </w:t>
      </w:r>
      <w:r>
        <w:rPr>
          <w:color w:val="663300"/>
          <w:lang w:val="ru-RU"/>
        </w:rPr>
        <w:t>stating</w:t>
      </w:r>
      <w:r>
        <w:rPr>
          <w:lang w:val="ru-RU"/>
        </w:rPr>
        <w:t>: "</w:t>
      </w:r>
      <w:r>
        <w:rPr>
          <w:color w:val="663300"/>
          <w:lang w:val="ru-RU"/>
        </w:rPr>
        <w:t>The</w:t>
      </w:r>
      <w:r>
        <w:rPr>
          <w:lang w:val="ru-RU"/>
        </w:rPr>
        <w:t xml:space="preserve"> </w:t>
      </w:r>
      <w:r>
        <w:rPr>
          <w:color w:val="804C19"/>
          <w:lang w:val="ru-RU"/>
        </w:rPr>
        <w:t>fact</w:t>
      </w:r>
      <w:r>
        <w:rPr>
          <w:lang w:val="ru-RU"/>
        </w:rPr>
        <w:t xml:space="preserve"> </w:t>
      </w:r>
      <w:r>
        <w:rPr>
          <w:color w:val="996633"/>
          <w:lang w:val="ru-RU"/>
        </w:rPr>
        <w:t>remains</w:t>
      </w:r>
      <w:r>
        <w:rPr>
          <w:lang w:val="ru-RU"/>
        </w:rPr>
        <w:t xml:space="preserve"> </w:t>
      </w:r>
      <w:r>
        <w:rPr>
          <w:color w:val="CC6633"/>
          <w:lang w:val="ru-RU"/>
        </w:rPr>
        <w:t>that</w:t>
      </w:r>
      <w:r>
        <w:rPr>
          <w:lang w:val="ru-RU"/>
        </w:rPr>
        <w:t xml:space="preserve"> </w:t>
      </w:r>
      <w:r>
        <w:rPr>
          <w:color w:val="FF6633"/>
          <w:lang w:val="ru-RU"/>
        </w:rPr>
        <w:t>everyone</w:t>
      </w:r>
      <w:r>
        <w:rPr>
          <w:lang w:val="ru-RU"/>
        </w:rPr>
        <w:t xml:space="preserve"> </w:t>
      </w:r>
      <w:r>
        <w:rPr>
          <w:color w:val="FF9966"/>
          <w:lang w:val="ru-RU"/>
        </w:rPr>
        <w:t>who</w:t>
      </w:r>
      <w:r>
        <w:rPr>
          <w:lang w:val="ru-RU"/>
        </w:rPr>
        <w:t xml:space="preserve"> </w:t>
      </w:r>
      <w:r>
        <w:rPr>
          <w:color w:val="FFCC99"/>
          <w:lang w:val="ru-RU"/>
        </w:rPr>
        <w:t>taps</w:t>
      </w:r>
      <w:r>
        <w:rPr>
          <w:lang w:val="ru-RU"/>
        </w:rPr>
        <w:t xml:space="preserve"> </w:t>
      </w:r>
      <w:r>
        <w:rPr>
          <w:color w:val="9999FF"/>
          <w:lang w:val="ru-RU"/>
        </w:rPr>
        <w:t>at</w:t>
      </w:r>
      <w:r>
        <w:rPr>
          <w:lang w:val="ru-RU"/>
        </w:rPr>
        <w:t xml:space="preserve"> </w:t>
      </w:r>
      <w:r>
        <w:rPr>
          <w:color w:val="993366"/>
          <w:lang w:val="ru-RU"/>
        </w:rPr>
        <w:t>a</w:t>
      </w:r>
      <w:r>
        <w:rPr>
          <w:lang w:val="ru-RU"/>
        </w:rPr>
        <w:t xml:space="preserve"> </w:t>
      </w:r>
      <w:r>
        <w:rPr>
          <w:color w:val="FFFFCC"/>
          <w:lang w:val="ru-RU"/>
        </w:rPr>
        <w:t>keyboard</w:t>
      </w:r>
      <w:r>
        <w:rPr>
          <w:lang w:val="ru-RU"/>
        </w:rPr>
        <w:t xml:space="preserve">, </w:t>
      </w:r>
      <w:r>
        <w:rPr>
          <w:color w:val="CCFFFF"/>
          <w:lang w:val="ru-RU"/>
        </w:rPr>
        <w:t>opening</w:t>
      </w:r>
      <w:r>
        <w:rPr>
          <w:lang w:val="ru-RU"/>
        </w:rPr>
        <w:t xml:space="preserve"> </w:t>
      </w:r>
      <w:r>
        <w:rPr>
          <w:color w:val="CCFFFF"/>
          <w:lang w:val="ru-RU"/>
        </w:rPr>
        <w:t>a</w:t>
      </w:r>
      <w:r>
        <w:rPr>
          <w:lang w:val="ru-RU"/>
        </w:rPr>
        <w:t xml:space="preserve"> </w:t>
      </w:r>
      <w:r>
        <w:rPr>
          <w:color w:val="660066"/>
          <w:lang w:val="ru-RU"/>
        </w:rPr>
        <w:t>spreadsheet</w:t>
      </w:r>
      <w:r>
        <w:rPr>
          <w:lang w:val="ru-RU"/>
        </w:rPr>
        <w:t xml:space="preserve"> </w:t>
      </w:r>
      <w:r>
        <w:rPr>
          <w:color w:val="FF8080"/>
          <w:lang w:val="ru-RU"/>
        </w:rPr>
        <w:t>or</w:t>
      </w:r>
      <w:r>
        <w:rPr>
          <w:lang w:val="ru-RU"/>
        </w:rPr>
        <w:t xml:space="preserve"> </w:t>
      </w:r>
      <w:r>
        <w:rPr>
          <w:color w:val="0066CC"/>
          <w:lang w:val="ru-RU"/>
        </w:rPr>
        <w:t>a</w:t>
      </w:r>
      <w:r>
        <w:rPr>
          <w:lang w:val="ru-RU"/>
        </w:rPr>
        <w:t xml:space="preserve"> </w:t>
      </w:r>
      <w:r>
        <w:rPr>
          <w:color w:val="333366"/>
          <w:lang w:val="ru-RU"/>
        </w:rPr>
        <w:t>word</w:t>
      </w:r>
      <w:r>
        <w:rPr>
          <w:lang w:val="ru-RU"/>
        </w:rPr>
        <w:t>-</w:t>
      </w:r>
      <w:r>
        <w:rPr>
          <w:color w:val="666699"/>
          <w:lang w:val="ru-RU"/>
        </w:rPr>
        <w:t>processing</w:t>
      </w:r>
      <w:r>
        <w:rPr>
          <w:lang w:val="ru-RU"/>
        </w:rPr>
        <w:t xml:space="preserve"> </w:t>
      </w:r>
      <w:r>
        <w:rPr>
          <w:color w:val="9999CC"/>
          <w:lang w:val="ru-RU"/>
        </w:rPr>
        <w:t>program</w:t>
      </w:r>
      <w:r>
        <w:rPr>
          <w:lang w:val="ru-RU"/>
        </w:rPr>
        <w:t xml:space="preserve">, </w:t>
      </w:r>
      <w:r>
        <w:rPr>
          <w:color w:val="CCCCFF"/>
          <w:lang w:val="ru-RU"/>
        </w:rPr>
        <w:t>is</w:t>
      </w:r>
      <w:r>
        <w:rPr>
          <w:lang w:val="ru-RU"/>
        </w:rPr>
        <w:t xml:space="preserve"> </w:t>
      </w:r>
      <w:r>
        <w:rPr>
          <w:color w:val="004586"/>
          <w:lang w:val="ru-RU"/>
        </w:rPr>
        <w:t>working</w:t>
      </w:r>
      <w:r>
        <w:rPr>
          <w:lang w:val="ru-RU"/>
        </w:rPr>
        <w:t xml:space="preserve"> </w:t>
      </w:r>
      <w:r>
        <w:rPr>
          <w:color w:val="FF420E"/>
          <w:lang w:val="ru-RU"/>
        </w:rPr>
        <w:t>on</w:t>
      </w:r>
      <w:r>
        <w:rPr>
          <w:lang w:val="ru-RU"/>
        </w:rPr>
        <w:t xml:space="preserve"> </w:t>
      </w:r>
      <w:r>
        <w:rPr>
          <w:color w:val="FFD320"/>
          <w:lang w:val="ru-RU"/>
        </w:rPr>
        <w:t>an</w:t>
      </w:r>
      <w:r>
        <w:rPr>
          <w:lang w:val="ru-RU"/>
        </w:rPr>
        <w:t xml:space="preserve"> </w:t>
      </w:r>
      <w:r>
        <w:rPr>
          <w:color w:val="579D1C"/>
          <w:lang w:val="ru-RU"/>
        </w:rPr>
        <w:t>incarnation</w:t>
      </w:r>
      <w:r>
        <w:rPr>
          <w:lang w:val="ru-RU"/>
        </w:rPr>
        <w:t xml:space="preserve"> </w:t>
      </w:r>
      <w:r>
        <w:rPr>
          <w:color w:val="7E0021"/>
          <w:lang w:val="ru-RU"/>
        </w:rPr>
        <w:t>of</w:t>
      </w:r>
      <w:r>
        <w:rPr>
          <w:lang w:val="ru-RU"/>
        </w:rPr>
        <w:t xml:space="preserve"> </w:t>
      </w:r>
      <w:r>
        <w:rPr>
          <w:color w:val="83CAFF"/>
          <w:lang w:val="ru-RU"/>
        </w:rPr>
        <w:t>a</w:t>
      </w:r>
      <w:r>
        <w:rPr>
          <w:lang w:val="ru-RU"/>
        </w:rPr>
        <w:t xml:space="preserve"> </w:t>
      </w:r>
      <w:r>
        <w:rPr>
          <w:color w:val="314004"/>
          <w:lang w:val="ru-RU"/>
        </w:rPr>
        <w:t>Turing</w:t>
      </w:r>
      <w:r>
        <w:rPr>
          <w:lang w:val="ru-RU"/>
        </w:rPr>
        <w:t xml:space="preserve"> </w:t>
      </w:r>
      <w:r>
        <w:rPr>
          <w:color w:val="AECF00"/>
          <w:lang w:val="ru-RU"/>
        </w:rPr>
        <w:t>machine</w:t>
      </w:r>
      <w:r>
        <w:rPr>
          <w:lang w:val="ru-RU"/>
        </w:rPr>
        <w:t>."</w:t>
      </w:r>
    </w:p>
    <w:p w:rsidR="00B53A58" w:rsidRDefault="00B53A58">
      <w:pPr>
        <w:pStyle w:val="Heading2"/>
      </w:pPr>
      <w:r>
        <w:t>Цвет шрифта + Цвет фона</w:t>
      </w:r>
    </w:p>
    <w:p w:rsidR="00B53A58" w:rsidRDefault="00B53A58">
      <w:pPr>
        <w:pStyle w:val="BodyText"/>
        <w:shd w:val="clear" w:color="auto" w:fill="FF3366"/>
      </w:pPr>
      <w:r>
        <w:rPr>
          <w:color w:val="000000"/>
        </w:rPr>
        <w:t>Alan</w:t>
      </w:r>
      <w:r>
        <w:t xml:space="preserve"> </w:t>
      </w:r>
      <w:r>
        <w:rPr>
          <w:color w:val="000080"/>
        </w:rPr>
        <w:t>Mathison</w:t>
      </w:r>
      <w:r>
        <w:t xml:space="preserve"> </w:t>
      </w:r>
      <w:r>
        <w:rPr>
          <w:color w:val="008000"/>
        </w:rPr>
        <w:t>Turing</w:t>
      </w:r>
      <w:r>
        <w:t xml:space="preserve">, </w:t>
      </w:r>
      <w:r>
        <w:rPr>
          <w:color w:val="008080"/>
        </w:rPr>
        <w:t>OBE</w:t>
      </w:r>
      <w:r>
        <w:t xml:space="preserve">, </w:t>
      </w:r>
      <w:r>
        <w:rPr>
          <w:color w:val="800000"/>
        </w:rPr>
        <w:t>FRS</w:t>
      </w:r>
      <w:r>
        <w:t xml:space="preserve"> (</w:t>
      </w:r>
      <w:r>
        <w:rPr>
          <w:color w:val="800080"/>
        </w:rPr>
        <w:t>23</w:t>
      </w:r>
      <w:r>
        <w:t xml:space="preserve"> </w:t>
      </w:r>
      <w:r>
        <w:rPr>
          <w:color w:val="808000"/>
        </w:rPr>
        <w:t>June</w:t>
      </w:r>
      <w:r>
        <w:t xml:space="preserve"> </w:t>
      </w:r>
      <w:r>
        <w:rPr>
          <w:color w:val="808080"/>
        </w:rPr>
        <w:t>1912</w:t>
      </w:r>
      <w:r>
        <w:t xml:space="preserve"> – </w:t>
      </w:r>
      <w:r>
        <w:rPr>
          <w:color w:val="808080"/>
        </w:rPr>
        <w:t>7</w:t>
      </w:r>
      <w:r>
        <w:t xml:space="preserve"> </w:t>
      </w:r>
      <w:r>
        <w:rPr>
          <w:color w:val="C0C0C0"/>
        </w:rPr>
        <w:t>June</w:t>
      </w:r>
      <w:r>
        <w:t xml:space="preserve"> </w:t>
      </w:r>
      <w:r>
        <w:rPr>
          <w:color w:val="0000FF"/>
        </w:rPr>
        <w:t>1954</w:t>
      </w:r>
      <w:r>
        <w:t xml:space="preserve">) </w:t>
      </w:r>
      <w:r>
        <w:rPr>
          <w:color w:val="00FF00"/>
        </w:rPr>
        <w:t>was</w:t>
      </w:r>
      <w:r>
        <w:t xml:space="preserve"> </w:t>
      </w:r>
      <w:r>
        <w:rPr>
          <w:color w:val="00FFFF"/>
        </w:rPr>
        <w:t>a</w:t>
      </w:r>
      <w:r>
        <w:t xml:space="preserve"> </w:t>
      </w:r>
      <w:r>
        <w:rPr>
          <w:color w:val="FF0000"/>
        </w:rPr>
        <w:t>British</w:t>
      </w:r>
      <w:r>
        <w:t xml:space="preserve"> </w:t>
      </w:r>
      <w:r>
        <w:rPr>
          <w:color w:val="FF00FF"/>
        </w:rPr>
        <w:t>mathematician</w:t>
      </w:r>
      <w:r>
        <w:t xml:space="preserve">, </w:t>
      </w:r>
      <w:r>
        <w:rPr>
          <w:color w:val="FFFF00"/>
        </w:rPr>
        <w:t>logician</w:t>
      </w:r>
      <w:r>
        <w:t xml:space="preserve">, </w:t>
      </w:r>
      <w:r>
        <w:rPr>
          <w:color w:val="FFFFFF"/>
        </w:rPr>
        <w:t>cryptanalyst</w:t>
      </w:r>
      <w:r>
        <w:t xml:space="preserve"> </w:t>
      </w:r>
      <w:r>
        <w:rPr>
          <w:color w:val="333333"/>
        </w:rPr>
        <w:t>and</w:t>
      </w:r>
      <w:r>
        <w:t xml:space="preserve"> </w:t>
      </w:r>
      <w:r>
        <w:rPr>
          <w:color w:val="4C4C4C"/>
        </w:rPr>
        <w:t>computer</w:t>
      </w:r>
      <w:r>
        <w:t xml:space="preserve"> </w:t>
      </w:r>
      <w:r>
        <w:rPr>
          <w:color w:val="666666"/>
        </w:rPr>
        <w:t>scientist</w:t>
      </w:r>
      <w:r>
        <w:t>.</w:t>
      </w:r>
    </w:p>
    <w:p w:rsidR="00B53A58" w:rsidRDefault="00B53A58">
      <w:pPr>
        <w:pStyle w:val="BodyText"/>
        <w:shd w:val="clear" w:color="auto" w:fill="E6FF00"/>
        <w:rPr>
          <w:lang w:val="ru-RU"/>
        </w:rPr>
      </w:pPr>
      <w:r>
        <w:rPr>
          <w:color w:val="999999"/>
          <w:lang w:val="ru-RU"/>
        </w:rPr>
        <w:t>Turing</w:t>
      </w:r>
      <w:r>
        <w:rPr>
          <w:lang w:val="ru-RU"/>
        </w:rPr>
        <w:t xml:space="preserve"> </w:t>
      </w:r>
      <w:r>
        <w:rPr>
          <w:color w:val="B3B3B3"/>
          <w:lang w:val="ru-RU"/>
        </w:rPr>
        <w:t>is</w:t>
      </w:r>
      <w:r>
        <w:rPr>
          <w:lang w:val="ru-RU"/>
        </w:rPr>
        <w:t xml:space="preserve"> </w:t>
      </w:r>
      <w:r>
        <w:rPr>
          <w:color w:val="CCCCCC"/>
          <w:lang w:val="ru-RU"/>
        </w:rPr>
        <w:t>often</w:t>
      </w:r>
      <w:r>
        <w:rPr>
          <w:lang w:val="ru-RU"/>
        </w:rPr>
        <w:t xml:space="preserve"> </w:t>
      </w:r>
      <w:r>
        <w:rPr>
          <w:color w:val="E6E6E6"/>
          <w:lang w:val="ru-RU"/>
        </w:rPr>
        <w:t>considered</w:t>
      </w:r>
      <w:r>
        <w:rPr>
          <w:lang w:val="ru-RU"/>
        </w:rPr>
        <w:t xml:space="preserve"> </w:t>
      </w:r>
      <w:r>
        <w:rPr>
          <w:color w:val="E6E6FF"/>
          <w:lang w:val="ru-RU"/>
        </w:rPr>
        <w:t>to</w:t>
      </w:r>
      <w:r>
        <w:rPr>
          <w:lang w:val="ru-RU"/>
        </w:rPr>
        <w:t xml:space="preserve"> </w:t>
      </w:r>
      <w:r>
        <w:rPr>
          <w:color w:val="FF3366"/>
          <w:lang w:val="ru-RU"/>
        </w:rPr>
        <w:t>be</w:t>
      </w:r>
      <w:r>
        <w:rPr>
          <w:lang w:val="ru-RU"/>
        </w:rPr>
        <w:t xml:space="preserve"> </w:t>
      </w:r>
      <w:r>
        <w:rPr>
          <w:color w:val="DC2300"/>
          <w:lang w:val="ru-RU"/>
        </w:rPr>
        <w:t>the</w:t>
      </w:r>
      <w:r>
        <w:rPr>
          <w:lang w:val="ru-RU"/>
        </w:rPr>
        <w:t xml:space="preserve"> </w:t>
      </w:r>
      <w:r>
        <w:rPr>
          <w:color w:val="B84700"/>
          <w:lang w:val="ru-RU"/>
        </w:rPr>
        <w:t>father</w:t>
      </w:r>
      <w:r>
        <w:rPr>
          <w:lang w:val="ru-RU"/>
        </w:rPr>
        <w:t xml:space="preserve"> </w:t>
      </w:r>
      <w:r>
        <w:rPr>
          <w:color w:val="B84700"/>
          <w:lang w:val="ru-RU"/>
        </w:rPr>
        <w:t>of</w:t>
      </w:r>
      <w:r>
        <w:rPr>
          <w:lang w:val="ru-RU"/>
        </w:rPr>
        <w:t xml:space="preserve"> </w:t>
      </w:r>
      <w:r>
        <w:rPr>
          <w:color w:val="B84700"/>
          <w:lang w:val="ru-RU"/>
        </w:rPr>
        <w:t>modern</w:t>
      </w:r>
      <w:r>
        <w:rPr>
          <w:lang w:val="ru-RU"/>
        </w:rPr>
        <w:t xml:space="preserve"> </w:t>
      </w:r>
      <w:r>
        <w:rPr>
          <w:color w:val="FF3333"/>
          <w:lang w:val="ru-RU"/>
        </w:rPr>
        <w:t>computer</w:t>
      </w:r>
      <w:r>
        <w:rPr>
          <w:lang w:val="ru-RU"/>
        </w:rPr>
        <w:t xml:space="preserve"> </w:t>
      </w:r>
      <w:r>
        <w:rPr>
          <w:color w:val="EB613D"/>
          <w:lang w:val="ru-RU"/>
        </w:rPr>
        <w:t>science</w:t>
      </w:r>
      <w:r>
        <w:rPr>
          <w:lang w:val="ru-RU"/>
        </w:rPr>
        <w:t xml:space="preserve">. </w:t>
      </w:r>
      <w:r>
        <w:rPr>
          <w:color w:val="B84747"/>
          <w:lang w:val="ru-RU"/>
        </w:rPr>
        <w:t>He</w:t>
      </w:r>
      <w:r>
        <w:rPr>
          <w:lang w:val="ru-RU"/>
        </w:rPr>
        <w:t xml:space="preserve"> </w:t>
      </w:r>
      <w:r>
        <w:rPr>
          <w:color w:val="B80047"/>
          <w:lang w:val="ru-RU"/>
        </w:rPr>
        <w:t>provided</w:t>
      </w:r>
      <w:r>
        <w:rPr>
          <w:lang w:val="ru-RU"/>
        </w:rPr>
        <w:t xml:space="preserve"> </w:t>
      </w:r>
      <w:r>
        <w:rPr>
          <w:color w:val="99284C"/>
          <w:lang w:val="ru-RU"/>
        </w:rPr>
        <w:t>an</w:t>
      </w:r>
      <w:r>
        <w:rPr>
          <w:lang w:val="ru-RU"/>
        </w:rPr>
        <w:t xml:space="preserve"> </w:t>
      </w:r>
      <w:r>
        <w:rPr>
          <w:color w:val="94006B"/>
          <w:lang w:val="ru-RU"/>
        </w:rPr>
        <w:t>influential</w:t>
      </w:r>
      <w:r>
        <w:rPr>
          <w:lang w:val="ru-RU"/>
        </w:rPr>
        <w:t xml:space="preserve"> </w:t>
      </w:r>
      <w:r>
        <w:rPr>
          <w:color w:val="94476B"/>
          <w:lang w:val="ru-RU"/>
        </w:rPr>
        <w:t>formalisation</w:t>
      </w:r>
      <w:r>
        <w:rPr>
          <w:lang w:val="ru-RU"/>
        </w:rPr>
        <w:t xml:space="preserve"> </w:t>
      </w:r>
      <w:r>
        <w:rPr>
          <w:color w:val="944794"/>
          <w:lang w:val="ru-RU"/>
        </w:rPr>
        <w:t>of</w:t>
      </w:r>
      <w:r>
        <w:rPr>
          <w:lang w:val="ru-RU"/>
        </w:rPr>
        <w:t xml:space="preserve"> </w:t>
      </w:r>
      <w:r>
        <w:rPr>
          <w:color w:val="9966CC"/>
          <w:lang w:val="ru-RU"/>
        </w:rPr>
        <w:t>the</w:t>
      </w:r>
      <w:r>
        <w:rPr>
          <w:lang w:val="ru-RU"/>
        </w:rPr>
        <w:t xml:space="preserve"> </w:t>
      </w:r>
      <w:r>
        <w:rPr>
          <w:color w:val="6B4794"/>
          <w:lang w:val="ru-RU"/>
        </w:rPr>
        <w:t>concept</w:t>
      </w:r>
      <w:r>
        <w:rPr>
          <w:lang w:val="ru-RU"/>
        </w:rPr>
        <w:t xml:space="preserve"> </w:t>
      </w:r>
      <w:r>
        <w:rPr>
          <w:color w:val="6B2394"/>
          <w:lang w:val="ru-RU"/>
        </w:rPr>
        <w:t>of</w:t>
      </w:r>
      <w:r>
        <w:rPr>
          <w:lang w:val="ru-RU"/>
        </w:rPr>
        <w:t xml:space="preserve"> </w:t>
      </w:r>
      <w:r>
        <w:rPr>
          <w:color w:val="6B0094"/>
          <w:lang w:val="ru-RU"/>
        </w:rPr>
        <w:t>the</w:t>
      </w:r>
      <w:r>
        <w:rPr>
          <w:lang w:val="ru-RU"/>
        </w:rPr>
        <w:t xml:space="preserve"> </w:t>
      </w:r>
      <w:r>
        <w:rPr>
          <w:color w:val="6B0094"/>
          <w:lang w:val="ru-RU"/>
        </w:rPr>
        <w:t>algorithm</w:t>
      </w:r>
      <w:r>
        <w:rPr>
          <w:lang w:val="ru-RU"/>
        </w:rPr>
        <w:t xml:space="preserve"> </w:t>
      </w:r>
      <w:r>
        <w:rPr>
          <w:color w:val="5E11A6"/>
          <w:lang w:val="ru-RU"/>
        </w:rPr>
        <w:t>and</w:t>
      </w:r>
      <w:r>
        <w:rPr>
          <w:lang w:val="ru-RU"/>
        </w:rPr>
        <w:t xml:space="preserve"> </w:t>
      </w:r>
      <w:r>
        <w:rPr>
          <w:color w:val="280099"/>
          <w:lang w:val="ru-RU"/>
        </w:rPr>
        <w:t>computation</w:t>
      </w:r>
      <w:r>
        <w:rPr>
          <w:lang w:val="ru-RU"/>
        </w:rPr>
        <w:t xml:space="preserve"> </w:t>
      </w:r>
      <w:r>
        <w:rPr>
          <w:color w:val="4700B8"/>
          <w:lang w:val="ru-RU"/>
        </w:rPr>
        <w:t>with</w:t>
      </w:r>
      <w:r>
        <w:rPr>
          <w:lang w:val="ru-RU"/>
        </w:rPr>
        <w:t xml:space="preserve"> </w:t>
      </w:r>
      <w:r>
        <w:rPr>
          <w:color w:val="2300DC"/>
          <w:lang w:val="ru-RU"/>
        </w:rPr>
        <w:t>the</w:t>
      </w:r>
      <w:r>
        <w:rPr>
          <w:lang w:val="ru-RU"/>
        </w:rPr>
        <w:t xml:space="preserve"> </w:t>
      </w:r>
      <w:r>
        <w:rPr>
          <w:color w:val="2323DC"/>
          <w:lang w:val="ru-RU"/>
        </w:rPr>
        <w:t>Turing</w:t>
      </w:r>
      <w:r>
        <w:rPr>
          <w:lang w:val="ru-RU"/>
        </w:rPr>
        <w:t xml:space="preserve"> </w:t>
      </w:r>
      <w:r>
        <w:rPr>
          <w:color w:val="0047FF"/>
          <w:lang w:val="ru-RU"/>
        </w:rPr>
        <w:t>machine</w:t>
      </w:r>
      <w:r>
        <w:rPr>
          <w:lang w:val="ru-RU"/>
        </w:rPr>
        <w:t xml:space="preserve">. </w:t>
      </w:r>
      <w:r>
        <w:rPr>
          <w:color w:val="0099FF"/>
          <w:lang w:val="ru-RU"/>
        </w:rPr>
        <w:t>In</w:t>
      </w:r>
      <w:r>
        <w:rPr>
          <w:lang w:val="ru-RU"/>
        </w:rPr>
        <w:t xml:space="preserve"> </w:t>
      </w:r>
      <w:r>
        <w:rPr>
          <w:color w:val="00B8FF"/>
          <w:lang w:val="ru-RU"/>
        </w:rPr>
        <w:t>1999</w:t>
      </w:r>
      <w:r>
        <w:rPr>
          <w:lang w:val="ru-RU"/>
        </w:rPr>
        <w:t xml:space="preserve"> </w:t>
      </w:r>
      <w:r>
        <w:rPr>
          <w:color w:val="99CCFF"/>
          <w:lang w:val="ru-RU"/>
        </w:rPr>
        <w:t>Time</w:t>
      </w:r>
      <w:r>
        <w:rPr>
          <w:lang w:val="ru-RU"/>
        </w:rPr>
        <w:t xml:space="preserve"> </w:t>
      </w:r>
      <w:r>
        <w:rPr>
          <w:color w:val="00DCFF"/>
          <w:lang w:val="ru-RU"/>
        </w:rPr>
        <w:t>Magazine</w:t>
      </w:r>
      <w:r>
        <w:rPr>
          <w:lang w:val="ru-RU"/>
        </w:rPr>
        <w:t xml:space="preserve"> </w:t>
      </w:r>
      <w:r>
        <w:rPr>
          <w:color w:val="00CCCC"/>
          <w:lang w:val="ru-RU"/>
        </w:rPr>
        <w:t>named</w:t>
      </w:r>
      <w:r>
        <w:rPr>
          <w:lang w:val="ru-RU"/>
        </w:rPr>
        <w:t xml:space="preserve"> </w:t>
      </w:r>
      <w:r>
        <w:rPr>
          <w:color w:val="23B8DC"/>
          <w:lang w:val="ru-RU"/>
        </w:rPr>
        <w:t>Turing</w:t>
      </w:r>
      <w:r>
        <w:rPr>
          <w:lang w:val="ru-RU"/>
        </w:rPr>
        <w:t xml:space="preserve"> </w:t>
      </w:r>
      <w:r>
        <w:rPr>
          <w:color w:val="47B8B8"/>
          <w:lang w:val="ru-RU"/>
        </w:rPr>
        <w:t>as</w:t>
      </w:r>
      <w:r>
        <w:rPr>
          <w:lang w:val="ru-RU"/>
        </w:rPr>
        <w:t xml:space="preserve"> </w:t>
      </w:r>
      <w:r>
        <w:rPr>
          <w:color w:val="33A3A3"/>
          <w:lang w:val="ru-RU"/>
        </w:rPr>
        <w:t>one</w:t>
      </w:r>
      <w:r>
        <w:rPr>
          <w:lang w:val="ru-RU"/>
        </w:rPr>
        <w:t xml:space="preserve"> </w:t>
      </w:r>
      <w:r>
        <w:rPr>
          <w:color w:val="198A8A"/>
          <w:lang w:val="ru-RU"/>
        </w:rPr>
        <w:t>of</w:t>
      </w:r>
      <w:r>
        <w:rPr>
          <w:lang w:val="ru-RU"/>
        </w:rPr>
        <w:t xml:space="preserve"> </w:t>
      </w:r>
      <w:r>
        <w:rPr>
          <w:color w:val="006B6B"/>
          <w:lang w:val="ru-RU"/>
        </w:rPr>
        <w:t>the</w:t>
      </w:r>
      <w:r>
        <w:rPr>
          <w:lang w:val="ru-RU"/>
        </w:rPr>
        <w:t xml:space="preserve"> </w:t>
      </w:r>
      <w:r>
        <w:rPr>
          <w:color w:val="004A4A"/>
          <w:lang w:val="ru-RU"/>
        </w:rPr>
        <w:t>100</w:t>
      </w:r>
      <w:r>
        <w:rPr>
          <w:lang w:val="ru-RU"/>
        </w:rPr>
        <w:t xml:space="preserve"> </w:t>
      </w:r>
      <w:r>
        <w:rPr>
          <w:color w:val="355E00"/>
          <w:lang w:val="ru-RU"/>
        </w:rPr>
        <w:t>Most</w:t>
      </w:r>
      <w:r>
        <w:rPr>
          <w:lang w:val="ru-RU"/>
        </w:rPr>
        <w:t xml:space="preserve"> </w:t>
      </w:r>
      <w:r>
        <w:rPr>
          <w:color w:val="5C8526"/>
          <w:lang w:val="ru-RU"/>
        </w:rPr>
        <w:t>Important</w:t>
      </w:r>
      <w:r>
        <w:rPr>
          <w:lang w:val="ru-RU"/>
        </w:rPr>
        <w:t xml:space="preserve"> </w:t>
      </w:r>
      <w:r>
        <w:rPr>
          <w:color w:val="7DA647"/>
          <w:lang w:val="ru-RU"/>
        </w:rPr>
        <w:t>People</w:t>
      </w:r>
      <w:r>
        <w:rPr>
          <w:lang w:val="ru-RU"/>
        </w:rPr>
        <w:t xml:space="preserve"> </w:t>
      </w:r>
      <w:r>
        <w:rPr>
          <w:color w:val="94BD5E"/>
          <w:lang w:val="ru-RU"/>
        </w:rPr>
        <w:t>of</w:t>
      </w:r>
      <w:r>
        <w:rPr>
          <w:lang w:val="ru-RU"/>
        </w:rPr>
        <w:t xml:space="preserve"> </w:t>
      </w:r>
      <w:r>
        <w:rPr>
          <w:color w:val="00AE00"/>
          <w:lang w:val="ru-RU"/>
        </w:rPr>
        <w:t>the</w:t>
      </w:r>
      <w:r>
        <w:rPr>
          <w:lang w:val="ru-RU"/>
        </w:rPr>
        <w:t xml:space="preserve"> </w:t>
      </w:r>
      <w:r>
        <w:rPr>
          <w:color w:val="33CC66"/>
          <w:lang w:val="ru-RU"/>
        </w:rPr>
        <w:t>20th</w:t>
      </w:r>
      <w:r>
        <w:rPr>
          <w:lang w:val="ru-RU"/>
        </w:rPr>
        <w:t xml:space="preserve"> </w:t>
      </w:r>
      <w:r>
        <w:rPr>
          <w:color w:val="3DEB3D"/>
          <w:lang w:val="ru-RU"/>
        </w:rPr>
        <w:t>Century</w:t>
      </w:r>
      <w:r>
        <w:rPr>
          <w:lang w:val="ru-RU"/>
        </w:rPr>
        <w:t xml:space="preserve"> </w:t>
      </w:r>
      <w:r>
        <w:rPr>
          <w:color w:val="23FF23"/>
          <w:lang w:val="ru-RU"/>
        </w:rPr>
        <w:t>for</w:t>
      </w:r>
      <w:r>
        <w:rPr>
          <w:lang w:val="ru-RU"/>
        </w:rPr>
        <w:t xml:space="preserve"> </w:t>
      </w:r>
      <w:r>
        <w:rPr>
          <w:color w:val="E6FF00"/>
          <w:lang w:val="ru-RU"/>
        </w:rPr>
        <w:t>his</w:t>
      </w:r>
      <w:r>
        <w:rPr>
          <w:lang w:val="ru-RU"/>
        </w:rPr>
        <w:t xml:space="preserve"> </w:t>
      </w:r>
      <w:r>
        <w:rPr>
          <w:color w:val="FFFF99"/>
          <w:lang w:val="ru-RU"/>
        </w:rPr>
        <w:t>role</w:t>
      </w:r>
      <w:r>
        <w:rPr>
          <w:lang w:val="ru-RU"/>
        </w:rPr>
        <w:t xml:space="preserve"> </w:t>
      </w:r>
      <w:r>
        <w:rPr>
          <w:color w:val="FFFF66"/>
          <w:lang w:val="ru-RU"/>
        </w:rPr>
        <w:t>in</w:t>
      </w:r>
      <w:r>
        <w:rPr>
          <w:lang w:val="ru-RU"/>
        </w:rPr>
        <w:t xml:space="preserve"> </w:t>
      </w:r>
      <w:r>
        <w:rPr>
          <w:color w:val="E6E64C"/>
          <w:lang w:val="ru-RU"/>
        </w:rPr>
        <w:t>the</w:t>
      </w:r>
      <w:r>
        <w:rPr>
          <w:lang w:val="ru-RU"/>
        </w:rPr>
        <w:t xml:space="preserve"> </w:t>
      </w:r>
      <w:r>
        <w:rPr>
          <w:color w:val="CCCC00"/>
          <w:lang w:val="ru-RU"/>
        </w:rPr>
        <w:t>creation</w:t>
      </w:r>
      <w:r>
        <w:rPr>
          <w:lang w:val="ru-RU"/>
        </w:rPr>
        <w:t xml:space="preserve"> </w:t>
      </w:r>
      <w:r>
        <w:rPr>
          <w:color w:val="B3B300"/>
          <w:lang w:val="ru-RU"/>
        </w:rPr>
        <w:t>of</w:t>
      </w:r>
      <w:r>
        <w:rPr>
          <w:lang w:val="ru-RU"/>
        </w:rPr>
        <w:t xml:space="preserve"> </w:t>
      </w:r>
      <w:r>
        <w:rPr>
          <w:color w:val="808019"/>
          <w:lang w:val="ru-RU"/>
        </w:rPr>
        <w:t>the</w:t>
      </w:r>
      <w:r>
        <w:rPr>
          <w:lang w:val="ru-RU"/>
        </w:rPr>
        <w:t xml:space="preserve"> </w:t>
      </w:r>
      <w:r>
        <w:rPr>
          <w:color w:val="666600"/>
          <w:lang w:val="ru-RU"/>
        </w:rPr>
        <w:t>modern</w:t>
      </w:r>
      <w:r>
        <w:rPr>
          <w:lang w:val="ru-RU"/>
        </w:rPr>
        <w:t xml:space="preserve"> </w:t>
      </w:r>
      <w:r>
        <w:rPr>
          <w:color w:val="4C1900"/>
          <w:lang w:val="ru-RU"/>
        </w:rPr>
        <w:t>computer</w:t>
      </w:r>
      <w:r>
        <w:rPr>
          <w:lang w:val="ru-RU"/>
        </w:rPr>
        <w:t xml:space="preserve">, </w:t>
      </w:r>
      <w:r>
        <w:rPr>
          <w:color w:val="663300"/>
          <w:lang w:val="ru-RU"/>
        </w:rPr>
        <w:t>stating</w:t>
      </w:r>
      <w:r>
        <w:rPr>
          <w:lang w:val="ru-RU"/>
        </w:rPr>
        <w:t>: "</w:t>
      </w:r>
      <w:r>
        <w:rPr>
          <w:color w:val="663300"/>
          <w:lang w:val="ru-RU"/>
        </w:rPr>
        <w:t>The</w:t>
      </w:r>
      <w:r>
        <w:rPr>
          <w:lang w:val="ru-RU"/>
        </w:rPr>
        <w:t xml:space="preserve"> </w:t>
      </w:r>
      <w:r>
        <w:rPr>
          <w:color w:val="804C19"/>
          <w:lang w:val="ru-RU"/>
        </w:rPr>
        <w:t>fact</w:t>
      </w:r>
      <w:r>
        <w:rPr>
          <w:lang w:val="ru-RU"/>
        </w:rPr>
        <w:t xml:space="preserve"> </w:t>
      </w:r>
      <w:r>
        <w:rPr>
          <w:color w:val="996633"/>
          <w:lang w:val="ru-RU"/>
        </w:rPr>
        <w:t>remains</w:t>
      </w:r>
      <w:r>
        <w:rPr>
          <w:lang w:val="ru-RU"/>
        </w:rPr>
        <w:t xml:space="preserve"> </w:t>
      </w:r>
      <w:r>
        <w:rPr>
          <w:color w:val="CC6633"/>
          <w:lang w:val="ru-RU"/>
        </w:rPr>
        <w:t>that</w:t>
      </w:r>
      <w:r>
        <w:rPr>
          <w:lang w:val="ru-RU"/>
        </w:rPr>
        <w:t xml:space="preserve"> </w:t>
      </w:r>
      <w:r>
        <w:rPr>
          <w:color w:val="FF6633"/>
          <w:lang w:val="ru-RU"/>
        </w:rPr>
        <w:t>everyone</w:t>
      </w:r>
      <w:r>
        <w:rPr>
          <w:lang w:val="ru-RU"/>
        </w:rPr>
        <w:t xml:space="preserve"> </w:t>
      </w:r>
      <w:r>
        <w:rPr>
          <w:color w:val="FF9966"/>
          <w:lang w:val="ru-RU"/>
        </w:rPr>
        <w:t>who</w:t>
      </w:r>
      <w:r>
        <w:rPr>
          <w:lang w:val="ru-RU"/>
        </w:rPr>
        <w:t xml:space="preserve"> </w:t>
      </w:r>
      <w:r>
        <w:rPr>
          <w:color w:val="FFCC99"/>
          <w:lang w:val="ru-RU"/>
        </w:rPr>
        <w:t>taps</w:t>
      </w:r>
      <w:r>
        <w:rPr>
          <w:lang w:val="ru-RU"/>
        </w:rPr>
        <w:t xml:space="preserve"> </w:t>
      </w:r>
      <w:r>
        <w:rPr>
          <w:color w:val="9999FF"/>
          <w:lang w:val="ru-RU"/>
        </w:rPr>
        <w:t>at</w:t>
      </w:r>
      <w:r>
        <w:rPr>
          <w:lang w:val="ru-RU"/>
        </w:rPr>
        <w:t xml:space="preserve"> </w:t>
      </w:r>
      <w:r>
        <w:rPr>
          <w:color w:val="993366"/>
          <w:lang w:val="ru-RU"/>
        </w:rPr>
        <w:t>a</w:t>
      </w:r>
      <w:r>
        <w:rPr>
          <w:lang w:val="ru-RU"/>
        </w:rPr>
        <w:t xml:space="preserve"> </w:t>
      </w:r>
      <w:r>
        <w:rPr>
          <w:color w:val="FFFFCC"/>
          <w:lang w:val="ru-RU"/>
        </w:rPr>
        <w:t>keyboard</w:t>
      </w:r>
      <w:r>
        <w:rPr>
          <w:lang w:val="ru-RU"/>
        </w:rPr>
        <w:t xml:space="preserve">, </w:t>
      </w:r>
      <w:r>
        <w:rPr>
          <w:color w:val="CCFFFF"/>
          <w:lang w:val="ru-RU"/>
        </w:rPr>
        <w:t>opening</w:t>
      </w:r>
      <w:r>
        <w:rPr>
          <w:lang w:val="ru-RU"/>
        </w:rPr>
        <w:t xml:space="preserve"> </w:t>
      </w:r>
      <w:r>
        <w:rPr>
          <w:color w:val="CCFFFF"/>
          <w:lang w:val="ru-RU"/>
        </w:rPr>
        <w:t>a</w:t>
      </w:r>
      <w:r>
        <w:rPr>
          <w:lang w:val="ru-RU"/>
        </w:rPr>
        <w:t xml:space="preserve"> </w:t>
      </w:r>
      <w:r>
        <w:rPr>
          <w:color w:val="660066"/>
          <w:lang w:val="ru-RU"/>
        </w:rPr>
        <w:t>spreadsheet</w:t>
      </w:r>
      <w:r>
        <w:rPr>
          <w:lang w:val="ru-RU"/>
        </w:rPr>
        <w:t xml:space="preserve"> </w:t>
      </w:r>
      <w:r>
        <w:rPr>
          <w:color w:val="FF8080"/>
          <w:lang w:val="ru-RU"/>
        </w:rPr>
        <w:t>or</w:t>
      </w:r>
      <w:r>
        <w:rPr>
          <w:lang w:val="ru-RU"/>
        </w:rPr>
        <w:t xml:space="preserve"> </w:t>
      </w:r>
      <w:r>
        <w:rPr>
          <w:color w:val="0066CC"/>
          <w:lang w:val="ru-RU"/>
        </w:rPr>
        <w:t>a</w:t>
      </w:r>
      <w:r>
        <w:rPr>
          <w:lang w:val="ru-RU"/>
        </w:rPr>
        <w:t xml:space="preserve"> </w:t>
      </w:r>
      <w:r>
        <w:rPr>
          <w:color w:val="333366"/>
          <w:lang w:val="ru-RU"/>
        </w:rPr>
        <w:t>word</w:t>
      </w:r>
      <w:r>
        <w:rPr>
          <w:lang w:val="ru-RU"/>
        </w:rPr>
        <w:t>-</w:t>
      </w:r>
      <w:r>
        <w:rPr>
          <w:color w:val="666699"/>
          <w:lang w:val="ru-RU"/>
        </w:rPr>
        <w:t>processing</w:t>
      </w:r>
      <w:r>
        <w:rPr>
          <w:lang w:val="ru-RU"/>
        </w:rPr>
        <w:t xml:space="preserve"> </w:t>
      </w:r>
      <w:r>
        <w:rPr>
          <w:color w:val="9999CC"/>
          <w:lang w:val="ru-RU"/>
        </w:rPr>
        <w:t>program</w:t>
      </w:r>
      <w:r>
        <w:rPr>
          <w:lang w:val="ru-RU"/>
        </w:rPr>
        <w:t xml:space="preserve">, </w:t>
      </w:r>
      <w:r>
        <w:rPr>
          <w:color w:val="CCCCFF"/>
          <w:lang w:val="ru-RU"/>
        </w:rPr>
        <w:t>is</w:t>
      </w:r>
      <w:r>
        <w:rPr>
          <w:lang w:val="ru-RU"/>
        </w:rPr>
        <w:t xml:space="preserve"> </w:t>
      </w:r>
      <w:r>
        <w:rPr>
          <w:color w:val="004586"/>
          <w:lang w:val="ru-RU"/>
        </w:rPr>
        <w:t>working</w:t>
      </w:r>
      <w:r>
        <w:rPr>
          <w:lang w:val="ru-RU"/>
        </w:rPr>
        <w:t xml:space="preserve"> </w:t>
      </w:r>
      <w:r>
        <w:rPr>
          <w:color w:val="FF420E"/>
          <w:lang w:val="ru-RU"/>
        </w:rPr>
        <w:t>on</w:t>
      </w:r>
      <w:r>
        <w:rPr>
          <w:lang w:val="ru-RU"/>
        </w:rPr>
        <w:t xml:space="preserve"> </w:t>
      </w:r>
      <w:r>
        <w:rPr>
          <w:color w:val="FFD320"/>
          <w:lang w:val="ru-RU"/>
        </w:rPr>
        <w:t>an</w:t>
      </w:r>
      <w:r>
        <w:rPr>
          <w:lang w:val="ru-RU"/>
        </w:rPr>
        <w:t xml:space="preserve"> </w:t>
      </w:r>
      <w:r>
        <w:rPr>
          <w:color w:val="579D1C"/>
          <w:lang w:val="ru-RU"/>
        </w:rPr>
        <w:t>incarnation</w:t>
      </w:r>
      <w:r>
        <w:rPr>
          <w:lang w:val="ru-RU"/>
        </w:rPr>
        <w:t xml:space="preserve"> </w:t>
      </w:r>
      <w:r>
        <w:rPr>
          <w:color w:val="7E0021"/>
          <w:lang w:val="ru-RU"/>
        </w:rPr>
        <w:t>of</w:t>
      </w:r>
      <w:r>
        <w:rPr>
          <w:lang w:val="ru-RU"/>
        </w:rPr>
        <w:t xml:space="preserve"> </w:t>
      </w:r>
      <w:r>
        <w:rPr>
          <w:color w:val="83CAFF"/>
          <w:lang w:val="ru-RU"/>
        </w:rPr>
        <w:t>a</w:t>
      </w:r>
      <w:r>
        <w:rPr>
          <w:lang w:val="ru-RU"/>
        </w:rPr>
        <w:t xml:space="preserve"> </w:t>
      </w:r>
      <w:r>
        <w:rPr>
          <w:color w:val="314004"/>
          <w:lang w:val="ru-RU"/>
        </w:rPr>
        <w:t>Turing</w:t>
      </w:r>
      <w:r>
        <w:rPr>
          <w:lang w:val="ru-RU"/>
        </w:rPr>
        <w:t xml:space="preserve"> </w:t>
      </w:r>
      <w:r>
        <w:rPr>
          <w:color w:val="AECF00"/>
          <w:lang w:val="ru-RU"/>
        </w:rPr>
        <w:t>machine</w:t>
      </w:r>
      <w:r>
        <w:rPr>
          <w:lang w:val="ru-RU"/>
        </w:rPr>
        <w:t>."</w:t>
      </w:r>
    </w:p>
    <w:p w:rsidR="00B53A58" w:rsidRDefault="00B53A58">
      <w:pPr>
        <w:pStyle w:val="Heading2"/>
      </w:pPr>
      <w:r>
        <w:t>Цвет шрифта + Выделение цветом + цвет фона</w:t>
      </w:r>
    </w:p>
    <w:p w:rsidR="00B53A58" w:rsidRDefault="00B53A58">
      <w:pPr>
        <w:pStyle w:val="BodyText"/>
        <w:shd w:val="clear" w:color="auto" w:fill="E6E6FF"/>
      </w:pPr>
      <w:r>
        <w:rPr>
          <w:color w:val="000000"/>
          <w:shd w:val="clear" w:color="auto" w:fill="00FF00"/>
        </w:rPr>
        <w:t>Alan</w:t>
      </w:r>
      <w:r>
        <w:rPr>
          <w:shd w:val="clear" w:color="auto" w:fill="00FF00"/>
        </w:rPr>
        <w:t xml:space="preserve"> </w:t>
      </w:r>
      <w:r>
        <w:rPr>
          <w:color w:val="000080"/>
          <w:shd w:val="clear" w:color="auto" w:fill="00FF00"/>
        </w:rPr>
        <w:t>Mathison</w:t>
      </w:r>
      <w:r>
        <w:rPr>
          <w:shd w:val="clear" w:color="auto" w:fill="00FF00"/>
        </w:rPr>
        <w:t xml:space="preserve"> </w:t>
      </w:r>
      <w:r>
        <w:rPr>
          <w:color w:val="008000"/>
          <w:shd w:val="clear" w:color="auto" w:fill="00FF00"/>
        </w:rPr>
        <w:t>Turing</w:t>
      </w:r>
      <w:r>
        <w:t xml:space="preserve">, </w:t>
      </w:r>
      <w:r>
        <w:rPr>
          <w:color w:val="008080"/>
          <w:shd w:val="clear" w:color="auto" w:fill="0099FF"/>
        </w:rPr>
        <w:t>OBE</w:t>
      </w:r>
      <w:r>
        <w:rPr>
          <w:shd w:val="clear" w:color="auto" w:fill="0099FF"/>
        </w:rPr>
        <w:t xml:space="preserve">, </w:t>
      </w:r>
      <w:r>
        <w:rPr>
          <w:color w:val="800000"/>
          <w:shd w:val="clear" w:color="auto" w:fill="0099FF"/>
        </w:rPr>
        <w:t>FRS</w:t>
      </w:r>
      <w:r>
        <w:rPr>
          <w:shd w:val="clear" w:color="auto" w:fill="0099FF"/>
        </w:rPr>
        <w:t xml:space="preserve"> (</w:t>
      </w:r>
      <w:r>
        <w:rPr>
          <w:color w:val="800080"/>
          <w:shd w:val="clear" w:color="auto" w:fill="0099FF"/>
        </w:rPr>
        <w:t>23</w:t>
      </w:r>
      <w:r>
        <w:rPr>
          <w:shd w:val="clear" w:color="auto" w:fill="0099FF"/>
        </w:rPr>
        <w:t xml:space="preserve"> </w:t>
      </w:r>
      <w:r>
        <w:rPr>
          <w:color w:val="808000"/>
          <w:shd w:val="clear" w:color="auto" w:fill="0099FF"/>
        </w:rPr>
        <w:t>June</w:t>
      </w:r>
      <w:r>
        <w:rPr>
          <w:shd w:val="clear" w:color="auto" w:fill="0099FF"/>
        </w:rPr>
        <w:t xml:space="preserve"> </w:t>
      </w:r>
      <w:r>
        <w:rPr>
          <w:color w:val="808080"/>
          <w:shd w:val="clear" w:color="auto" w:fill="0099FF"/>
        </w:rPr>
        <w:t>1912</w:t>
      </w:r>
      <w:r>
        <w:rPr>
          <w:shd w:val="clear" w:color="auto" w:fill="0099FF"/>
        </w:rPr>
        <w:t xml:space="preserve"> – </w:t>
      </w:r>
      <w:r>
        <w:rPr>
          <w:color w:val="808080"/>
          <w:shd w:val="clear" w:color="auto" w:fill="0099FF"/>
        </w:rPr>
        <w:t>7</w:t>
      </w:r>
      <w:r>
        <w:rPr>
          <w:shd w:val="clear" w:color="auto" w:fill="0099FF"/>
        </w:rPr>
        <w:t xml:space="preserve"> </w:t>
      </w:r>
      <w:r>
        <w:rPr>
          <w:color w:val="C0C0C0"/>
          <w:shd w:val="clear" w:color="auto" w:fill="0099FF"/>
        </w:rPr>
        <w:t>June</w:t>
      </w:r>
      <w:r>
        <w:rPr>
          <w:shd w:val="clear" w:color="auto" w:fill="0099FF"/>
        </w:rPr>
        <w:t xml:space="preserve"> </w:t>
      </w:r>
      <w:r>
        <w:rPr>
          <w:color w:val="0000FF"/>
          <w:shd w:val="clear" w:color="auto" w:fill="0099FF"/>
        </w:rPr>
        <w:t>1954</w:t>
      </w:r>
      <w:r>
        <w:rPr>
          <w:shd w:val="clear" w:color="auto" w:fill="0099FF"/>
        </w:rPr>
        <w:t xml:space="preserve">) </w:t>
      </w:r>
      <w:r>
        <w:rPr>
          <w:color w:val="00FF00"/>
          <w:shd w:val="clear" w:color="auto" w:fill="0099FF"/>
        </w:rPr>
        <w:t>was</w:t>
      </w:r>
      <w:r>
        <w:rPr>
          <w:shd w:val="clear" w:color="auto" w:fill="0099FF"/>
        </w:rPr>
        <w:t xml:space="preserve"> </w:t>
      </w:r>
      <w:r>
        <w:rPr>
          <w:color w:val="00FFFF"/>
          <w:shd w:val="clear" w:color="auto" w:fill="0099FF"/>
        </w:rPr>
        <w:t>a</w:t>
      </w:r>
      <w:r>
        <w:rPr>
          <w:shd w:val="clear" w:color="auto" w:fill="0099FF"/>
        </w:rPr>
        <w:t xml:space="preserve"> </w:t>
      </w:r>
      <w:r>
        <w:rPr>
          <w:color w:val="FF0000"/>
          <w:shd w:val="clear" w:color="auto" w:fill="0099FF"/>
        </w:rPr>
        <w:t>British</w:t>
      </w:r>
      <w:r>
        <w:rPr>
          <w:shd w:val="clear" w:color="auto" w:fill="0099FF"/>
        </w:rPr>
        <w:t xml:space="preserve"> </w:t>
      </w:r>
      <w:r>
        <w:rPr>
          <w:color w:val="FF00FF"/>
          <w:shd w:val="clear" w:color="auto" w:fill="0099FF"/>
        </w:rPr>
        <w:t>mathematician</w:t>
      </w:r>
      <w:r>
        <w:rPr>
          <w:shd w:val="clear" w:color="auto" w:fill="0099FF"/>
        </w:rPr>
        <w:t xml:space="preserve">, </w:t>
      </w:r>
      <w:r>
        <w:rPr>
          <w:color w:val="FFFF00"/>
          <w:shd w:val="clear" w:color="auto" w:fill="0099FF"/>
        </w:rPr>
        <w:t>logician</w:t>
      </w:r>
      <w:r>
        <w:rPr>
          <w:shd w:val="clear" w:color="auto" w:fill="0099FF"/>
        </w:rPr>
        <w:t xml:space="preserve">, </w:t>
      </w:r>
      <w:r>
        <w:rPr>
          <w:color w:val="FFFFFF"/>
          <w:shd w:val="clear" w:color="auto" w:fill="0099FF"/>
        </w:rPr>
        <w:t>cryptanalyst</w:t>
      </w:r>
      <w:r>
        <w:rPr>
          <w:shd w:val="clear" w:color="auto" w:fill="0099FF"/>
        </w:rPr>
        <w:t xml:space="preserve"> </w:t>
      </w:r>
      <w:r>
        <w:rPr>
          <w:color w:val="333333"/>
          <w:shd w:val="clear" w:color="auto" w:fill="0099FF"/>
        </w:rPr>
        <w:t>and</w:t>
      </w:r>
      <w:r>
        <w:rPr>
          <w:shd w:val="clear" w:color="auto" w:fill="0099FF"/>
        </w:rPr>
        <w:t xml:space="preserve"> </w:t>
      </w:r>
      <w:r>
        <w:rPr>
          <w:color w:val="4C4C4C"/>
          <w:shd w:val="clear" w:color="auto" w:fill="0099FF"/>
        </w:rPr>
        <w:t>computer</w:t>
      </w:r>
      <w:r>
        <w:rPr>
          <w:shd w:val="clear" w:color="auto" w:fill="0099FF"/>
        </w:rPr>
        <w:t xml:space="preserve"> </w:t>
      </w:r>
      <w:r>
        <w:rPr>
          <w:color w:val="666666"/>
          <w:shd w:val="clear" w:color="auto" w:fill="0099FF"/>
        </w:rPr>
        <w:t>scientist</w:t>
      </w:r>
      <w:r>
        <w:t>.</w:t>
      </w:r>
    </w:p>
    <w:p w:rsidR="00B53A58" w:rsidRDefault="00B53A58">
      <w:pPr>
        <w:pStyle w:val="BodyText"/>
        <w:rPr>
          <w:lang w:val="ru-RU"/>
        </w:rPr>
      </w:pPr>
      <w:r>
        <w:rPr>
          <w:color w:val="999999"/>
          <w:shd w:val="clear" w:color="auto" w:fill="3DEB3D"/>
          <w:lang w:val="ru-RU"/>
        </w:rPr>
        <w:t>Turing</w:t>
      </w:r>
      <w:r>
        <w:rPr>
          <w:shd w:val="clear" w:color="auto" w:fill="3DEB3D"/>
          <w:lang w:val="ru-RU"/>
        </w:rPr>
        <w:t xml:space="preserve"> </w:t>
      </w:r>
      <w:r>
        <w:rPr>
          <w:color w:val="B3B3B3"/>
          <w:shd w:val="clear" w:color="auto" w:fill="3DEB3D"/>
          <w:lang w:val="ru-RU"/>
        </w:rPr>
        <w:t>is</w:t>
      </w:r>
      <w:r>
        <w:rPr>
          <w:shd w:val="clear" w:color="auto" w:fill="3DEB3D"/>
          <w:lang w:val="ru-RU"/>
        </w:rPr>
        <w:t xml:space="preserve"> </w:t>
      </w:r>
      <w:r>
        <w:rPr>
          <w:color w:val="CCCCCC"/>
          <w:shd w:val="clear" w:color="auto" w:fill="3DEB3D"/>
          <w:lang w:val="ru-RU"/>
        </w:rPr>
        <w:t>often</w:t>
      </w:r>
      <w:r>
        <w:rPr>
          <w:shd w:val="clear" w:color="auto" w:fill="3DEB3D"/>
          <w:lang w:val="ru-RU"/>
        </w:rPr>
        <w:t xml:space="preserve"> </w:t>
      </w:r>
      <w:r>
        <w:rPr>
          <w:color w:val="E6E6E6"/>
          <w:shd w:val="clear" w:color="auto" w:fill="3DEB3D"/>
          <w:lang w:val="ru-RU"/>
        </w:rPr>
        <w:t>considered</w:t>
      </w:r>
      <w:r>
        <w:rPr>
          <w:shd w:val="clear" w:color="auto" w:fill="3DEB3D"/>
          <w:lang w:val="ru-RU"/>
        </w:rPr>
        <w:t xml:space="preserve"> </w:t>
      </w:r>
      <w:r>
        <w:rPr>
          <w:color w:val="E6E6FF"/>
          <w:shd w:val="clear" w:color="auto" w:fill="3DEB3D"/>
          <w:lang w:val="ru-RU"/>
        </w:rPr>
        <w:t>to</w:t>
      </w:r>
      <w:r>
        <w:rPr>
          <w:shd w:val="clear" w:color="auto" w:fill="3DEB3D"/>
          <w:lang w:val="ru-RU"/>
        </w:rPr>
        <w:t xml:space="preserve"> </w:t>
      </w:r>
      <w:r>
        <w:rPr>
          <w:color w:val="FF3366"/>
          <w:shd w:val="clear" w:color="auto" w:fill="3DEB3D"/>
          <w:lang w:val="ru-RU"/>
        </w:rPr>
        <w:t>be</w:t>
      </w:r>
      <w:r>
        <w:rPr>
          <w:shd w:val="clear" w:color="auto" w:fill="3DEB3D"/>
          <w:lang w:val="ru-RU"/>
        </w:rPr>
        <w:t xml:space="preserve"> </w:t>
      </w:r>
      <w:r>
        <w:rPr>
          <w:color w:val="DC2300"/>
          <w:shd w:val="clear" w:color="auto" w:fill="3DEB3D"/>
          <w:lang w:val="ru-RU"/>
        </w:rPr>
        <w:t>the</w:t>
      </w:r>
      <w:r>
        <w:rPr>
          <w:shd w:val="clear" w:color="auto" w:fill="3DEB3D"/>
          <w:lang w:val="ru-RU"/>
        </w:rPr>
        <w:t xml:space="preserve"> </w:t>
      </w:r>
      <w:r>
        <w:rPr>
          <w:color w:val="B84700"/>
          <w:shd w:val="clear" w:color="auto" w:fill="3DEB3D"/>
          <w:lang w:val="ru-RU"/>
        </w:rPr>
        <w:t>father</w:t>
      </w:r>
      <w:r>
        <w:rPr>
          <w:shd w:val="clear" w:color="auto" w:fill="3DEB3D"/>
          <w:lang w:val="ru-RU"/>
        </w:rPr>
        <w:t xml:space="preserve"> </w:t>
      </w:r>
      <w:r>
        <w:rPr>
          <w:color w:val="B84700"/>
          <w:shd w:val="clear" w:color="auto" w:fill="3DEB3D"/>
          <w:lang w:val="ru-RU"/>
        </w:rPr>
        <w:t>of</w:t>
      </w:r>
      <w:r>
        <w:rPr>
          <w:shd w:val="clear" w:color="auto" w:fill="3DEB3D"/>
          <w:lang w:val="ru-RU"/>
        </w:rPr>
        <w:t xml:space="preserve"> </w:t>
      </w:r>
      <w:r>
        <w:rPr>
          <w:color w:val="B84700"/>
          <w:shd w:val="clear" w:color="auto" w:fill="3DEB3D"/>
          <w:lang w:val="ru-RU"/>
        </w:rPr>
        <w:t>modern</w:t>
      </w:r>
      <w:r>
        <w:rPr>
          <w:shd w:val="clear" w:color="auto" w:fill="3DEB3D"/>
          <w:lang w:val="ru-RU"/>
        </w:rPr>
        <w:t xml:space="preserve"> </w:t>
      </w:r>
      <w:r>
        <w:rPr>
          <w:color w:val="FF3333"/>
          <w:shd w:val="clear" w:color="auto" w:fill="3DEB3D"/>
          <w:lang w:val="ru-RU"/>
        </w:rPr>
        <w:t>computer</w:t>
      </w:r>
      <w:r>
        <w:rPr>
          <w:shd w:val="clear" w:color="auto" w:fill="3DEB3D"/>
          <w:lang w:val="ru-RU"/>
        </w:rPr>
        <w:t xml:space="preserve"> </w:t>
      </w:r>
      <w:r>
        <w:rPr>
          <w:color w:val="EB613D"/>
          <w:shd w:val="clear" w:color="auto" w:fill="3DEB3D"/>
          <w:lang w:val="ru-RU"/>
        </w:rPr>
        <w:t>science</w:t>
      </w:r>
      <w:r>
        <w:rPr>
          <w:lang w:val="ru-RU"/>
        </w:rPr>
        <w:t xml:space="preserve">. </w:t>
      </w:r>
      <w:r>
        <w:rPr>
          <w:color w:val="B84747"/>
          <w:shd w:val="clear" w:color="auto" w:fill="E6E64C"/>
          <w:lang w:val="ru-RU"/>
        </w:rPr>
        <w:t>He</w:t>
      </w:r>
      <w:r>
        <w:rPr>
          <w:shd w:val="clear" w:color="auto" w:fill="E6E64C"/>
          <w:lang w:val="ru-RU"/>
        </w:rPr>
        <w:t xml:space="preserve"> </w:t>
      </w:r>
      <w:r>
        <w:rPr>
          <w:color w:val="B80047"/>
          <w:shd w:val="clear" w:color="auto" w:fill="E6E64C"/>
          <w:lang w:val="ru-RU"/>
        </w:rPr>
        <w:t>provided</w:t>
      </w:r>
      <w:r>
        <w:rPr>
          <w:shd w:val="clear" w:color="auto" w:fill="E6E64C"/>
          <w:lang w:val="ru-RU"/>
        </w:rPr>
        <w:t xml:space="preserve"> </w:t>
      </w:r>
      <w:r>
        <w:rPr>
          <w:color w:val="99284C"/>
          <w:shd w:val="clear" w:color="auto" w:fill="E6E64C"/>
          <w:lang w:val="ru-RU"/>
        </w:rPr>
        <w:t>an</w:t>
      </w:r>
      <w:r>
        <w:rPr>
          <w:shd w:val="clear" w:color="auto" w:fill="E6E64C"/>
          <w:lang w:val="ru-RU"/>
        </w:rPr>
        <w:t xml:space="preserve"> </w:t>
      </w:r>
      <w:r>
        <w:rPr>
          <w:color w:val="94006B"/>
          <w:shd w:val="clear" w:color="auto" w:fill="E6E64C"/>
          <w:lang w:val="ru-RU"/>
        </w:rPr>
        <w:t>influential</w:t>
      </w:r>
      <w:r>
        <w:rPr>
          <w:shd w:val="clear" w:color="auto" w:fill="E6E64C"/>
          <w:lang w:val="ru-RU"/>
        </w:rPr>
        <w:t xml:space="preserve"> </w:t>
      </w:r>
      <w:r>
        <w:rPr>
          <w:color w:val="94476B"/>
          <w:shd w:val="clear" w:color="auto" w:fill="E6E64C"/>
          <w:lang w:val="ru-RU"/>
        </w:rPr>
        <w:t>formalisation</w:t>
      </w:r>
      <w:r>
        <w:rPr>
          <w:shd w:val="clear" w:color="auto" w:fill="E6E64C"/>
          <w:lang w:val="ru-RU"/>
        </w:rPr>
        <w:t xml:space="preserve"> </w:t>
      </w:r>
      <w:r>
        <w:rPr>
          <w:color w:val="944794"/>
          <w:shd w:val="clear" w:color="auto" w:fill="E6E64C"/>
          <w:lang w:val="ru-RU"/>
        </w:rPr>
        <w:t>of</w:t>
      </w:r>
      <w:r>
        <w:rPr>
          <w:shd w:val="clear" w:color="auto" w:fill="E6E64C"/>
          <w:lang w:val="ru-RU"/>
        </w:rPr>
        <w:t xml:space="preserve"> </w:t>
      </w:r>
      <w:r>
        <w:rPr>
          <w:color w:val="9966CC"/>
          <w:shd w:val="clear" w:color="auto" w:fill="E6E64C"/>
          <w:lang w:val="ru-RU"/>
        </w:rPr>
        <w:t>the</w:t>
      </w:r>
      <w:r>
        <w:rPr>
          <w:shd w:val="clear" w:color="auto" w:fill="E6E64C"/>
          <w:lang w:val="ru-RU"/>
        </w:rPr>
        <w:t xml:space="preserve"> </w:t>
      </w:r>
      <w:r>
        <w:rPr>
          <w:color w:val="6B4794"/>
          <w:shd w:val="clear" w:color="auto" w:fill="E6E64C"/>
          <w:lang w:val="ru-RU"/>
        </w:rPr>
        <w:t>concept</w:t>
      </w:r>
      <w:r>
        <w:rPr>
          <w:shd w:val="clear" w:color="auto" w:fill="E6E64C"/>
          <w:lang w:val="ru-RU"/>
        </w:rPr>
        <w:t xml:space="preserve"> </w:t>
      </w:r>
      <w:r>
        <w:rPr>
          <w:color w:val="6B2394"/>
          <w:shd w:val="clear" w:color="auto" w:fill="E6E64C"/>
          <w:lang w:val="ru-RU"/>
        </w:rPr>
        <w:t>of</w:t>
      </w:r>
      <w:r>
        <w:rPr>
          <w:shd w:val="clear" w:color="auto" w:fill="E6E64C"/>
          <w:lang w:val="ru-RU"/>
        </w:rPr>
        <w:t xml:space="preserve"> </w:t>
      </w:r>
      <w:r>
        <w:rPr>
          <w:color w:val="6B0094"/>
          <w:shd w:val="clear" w:color="auto" w:fill="E6E64C"/>
          <w:lang w:val="ru-RU"/>
        </w:rPr>
        <w:t>the</w:t>
      </w:r>
      <w:r>
        <w:rPr>
          <w:shd w:val="clear" w:color="auto" w:fill="E6E64C"/>
          <w:lang w:val="ru-RU"/>
        </w:rPr>
        <w:t xml:space="preserve"> </w:t>
      </w:r>
      <w:r>
        <w:rPr>
          <w:color w:val="6B0094"/>
          <w:shd w:val="clear" w:color="auto" w:fill="E6E64C"/>
          <w:lang w:val="ru-RU"/>
        </w:rPr>
        <w:t>algorithm</w:t>
      </w:r>
      <w:r>
        <w:rPr>
          <w:shd w:val="clear" w:color="auto" w:fill="E6E64C"/>
          <w:lang w:val="ru-RU"/>
        </w:rPr>
        <w:t xml:space="preserve"> </w:t>
      </w:r>
      <w:r>
        <w:rPr>
          <w:color w:val="5E11A6"/>
          <w:shd w:val="clear" w:color="auto" w:fill="E6E64C"/>
          <w:lang w:val="ru-RU"/>
        </w:rPr>
        <w:t>and</w:t>
      </w:r>
      <w:r>
        <w:rPr>
          <w:shd w:val="clear" w:color="auto" w:fill="E6E64C"/>
          <w:lang w:val="ru-RU"/>
        </w:rPr>
        <w:t xml:space="preserve"> </w:t>
      </w:r>
      <w:r>
        <w:rPr>
          <w:color w:val="280099"/>
          <w:shd w:val="clear" w:color="auto" w:fill="E6E64C"/>
          <w:lang w:val="ru-RU"/>
        </w:rPr>
        <w:t>computation</w:t>
      </w:r>
      <w:r>
        <w:rPr>
          <w:shd w:val="clear" w:color="auto" w:fill="E6E64C"/>
          <w:lang w:val="ru-RU"/>
        </w:rPr>
        <w:t xml:space="preserve"> </w:t>
      </w:r>
      <w:r>
        <w:rPr>
          <w:color w:val="4700B8"/>
          <w:shd w:val="clear" w:color="auto" w:fill="E6E64C"/>
          <w:lang w:val="ru-RU"/>
        </w:rPr>
        <w:t>with</w:t>
      </w:r>
      <w:r>
        <w:rPr>
          <w:shd w:val="clear" w:color="auto" w:fill="E6E64C"/>
          <w:lang w:val="ru-RU"/>
        </w:rPr>
        <w:t xml:space="preserve"> </w:t>
      </w:r>
      <w:r>
        <w:rPr>
          <w:color w:val="2300DC"/>
          <w:shd w:val="clear" w:color="auto" w:fill="E6E64C"/>
          <w:lang w:val="ru-RU"/>
        </w:rPr>
        <w:t>the</w:t>
      </w:r>
      <w:r>
        <w:rPr>
          <w:shd w:val="clear" w:color="auto" w:fill="E6E64C"/>
          <w:lang w:val="ru-RU"/>
        </w:rPr>
        <w:t xml:space="preserve"> </w:t>
      </w:r>
      <w:r>
        <w:rPr>
          <w:color w:val="2323DC"/>
          <w:shd w:val="clear" w:color="auto" w:fill="E6E64C"/>
          <w:lang w:val="ru-RU"/>
        </w:rPr>
        <w:t>Turing</w:t>
      </w:r>
      <w:r>
        <w:rPr>
          <w:shd w:val="clear" w:color="auto" w:fill="E6E64C"/>
          <w:lang w:val="ru-RU"/>
        </w:rPr>
        <w:t xml:space="preserve"> </w:t>
      </w:r>
      <w:r>
        <w:rPr>
          <w:color w:val="0047FF"/>
          <w:shd w:val="clear" w:color="auto" w:fill="E6E64C"/>
          <w:lang w:val="ru-RU"/>
        </w:rPr>
        <w:t>machine</w:t>
      </w:r>
      <w:r>
        <w:rPr>
          <w:shd w:val="clear" w:color="auto" w:fill="E6E64C"/>
          <w:lang w:val="ru-RU"/>
        </w:rPr>
        <w:t>.</w:t>
      </w:r>
      <w:r>
        <w:rPr>
          <w:lang w:val="ru-RU"/>
        </w:rPr>
        <w:t xml:space="preserve"> </w:t>
      </w:r>
      <w:r>
        <w:rPr>
          <w:color w:val="0099FF"/>
          <w:shd w:val="clear" w:color="auto" w:fill="FF420E"/>
          <w:lang w:val="ru-RU"/>
        </w:rPr>
        <w:t>In</w:t>
      </w:r>
      <w:r>
        <w:rPr>
          <w:lang w:val="ru-RU"/>
        </w:rPr>
        <w:t xml:space="preserve"> </w:t>
      </w:r>
      <w:r>
        <w:rPr>
          <w:color w:val="00B8FF"/>
          <w:shd w:val="clear" w:color="auto" w:fill="0047FF"/>
          <w:lang w:val="ru-RU"/>
        </w:rPr>
        <w:t>1999</w:t>
      </w:r>
      <w:r>
        <w:rPr>
          <w:lang w:val="ru-RU"/>
        </w:rPr>
        <w:t xml:space="preserve"> </w:t>
      </w:r>
      <w:r>
        <w:rPr>
          <w:color w:val="99CCFF"/>
          <w:shd w:val="clear" w:color="auto" w:fill="FFD320"/>
          <w:lang w:val="ru-RU"/>
        </w:rPr>
        <w:t>Time</w:t>
      </w:r>
      <w:r>
        <w:rPr>
          <w:shd w:val="clear" w:color="auto" w:fill="FFD320"/>
          <w:lang w:val="ru-RU"/>
        </w:rPr>
        <w:t xml:space="preserve"> </w:t>
      </w:r>
      <w:r>
        <w:rPr>
          <w:color w:val="00DCFF"/>
          <w:shd w:val="clear" w:color="auto" w:fill="FFD320"/>
          <w:lang w:val="ru-RU"/>
        </w:rPr>
        <w:t>Magazine</w:t>
      </w:r>
      <w:r>
        <w:rPr>
          <w:lang w:val="ru-RU"/>
        </w:rPr>
        <w:t xml:space="preserve"> </w:t>
      </w:r>
      <w:r>
        <w:rPr>
          <w:color w:val="00CCCC"/>
          <w:shd w:val="clear" w:color="auto" w:fill="FF8080"/>
          <w:lang w:val="ru-RU"/>
        </w:rPr>
        <w:t>named</w:t>
      </w:r>
      <w:r>
        <w:rPr>
          <w:shd w:val="clear" w:color="auto" w:fill="FF8080"/>
          <w:lang w:val="ru-RU"/>
        </w:rPr>
        <w:t xml:space="preserve"> </w:t>
      </w:r>
      <w:r>
        <w:rPr>
          <w:color w:val="23B8DC"/>
          <w:shd w:val="clear" w:color="auto" w:fill="33CC66"/>
          <w:lang w:val="ru-RU"/>
        </w:rPr>
        <w:t>Turing</w:t>
      </w:r>
      <w:r>
        <w:rPr>
          <w:lang w:val="ru-RU"/>
        </w:rPr>
        <w:t xml:space="preserve"> </w:t>
      </w:r>
      <w:r>
        <w:rPr>
          <w:color w:val="47B8B8"/>
          <w:shd w:val="clear" w:color="auto" w:fill="83CAFF"/>
          <w:lang w:val="ru-RU"/>
        </w:rPr>
        <w:t>as</w:t>
      </w:r>
      <w:r>
        <w:rPr>
          <w:lang w:val="ru-RU"/>
        </w:rPr>
        <w:t xml:space="preserve"> </w:t>
      </w:r>
      <w:r>
        <w:rPr>
          <w:color w:val="33A3A3"/>
          <w:shd w:val="clear" w:color="auto" w:fill="FFFF00"/>
          <w:lang w:val="ru-RU"/>
        </w:rPr>
        <w:t>one</w:t>
      </w:r>
      <w:r>
        <w:rPr>
          <w:lang w:val="ru-RU"/>
        </w:rPr>
        <w:t xml:space="preserve"> </w:t>
      </w:r>
      <w:r>
        <w:rPr>
          <w:color w:val="198A8A"/>
          <w:lang w:val="ru-RU"/>
        </w:rPr>
        <w:t>of</w:t>
      </w:r>
      <w:r>
        <w:rPr>
          <w:lang w:val="ru-RU"/>
        </w:rPr>
        <w:t xml:space="preserve"> </w:t>
      </w:r>
      <w:r>
        <w:rPr>
          <w:color w:val="006B6B"/>
          <w:lang w:val="ru-RU"/>
        </w:rPr>
        <w:t>the</w:t>
      </w:r>
      <w:r>
        <w:rPr>
          <w:lang w:val="ru-RU"/>
        </w:rPr>
        <w:t xml:space="preserve"> </w:t>
      </w:r>
      <w:r>
        <w:rPr>
          <w:color w:val="004A4A"/>
          <w:lang w:val="ru-RU"/>
        </w:rPr>
        <w:t>100</w:t>
      </w:r>
      <w:r>
        <w:rPr>
          <w:lang w:val="ru-RU"/>
        </w:rPr>
        <w:t xml:space="preserve"> </w:t>
      </w:r>
      <w:r>
        <w:rPr>
          <w:color w:val="355E00"/>
          <w:lang w:val="ru-RU"/>
        </w:rPr>
        <w:t>Most</w:t>
      </w:r>
      <w:r>
        <w:rPr>
          <w:lang w:val="ru-RU"/>
        </w:rPr>
        <w:t xml:space="preserve"> </w:t>
      </w:r>
      <w:r>
        <w:rPr>
          <w:color w:val="5C8526"/>
          <w:lang w:val="ru-RU"/>
        </w:rPr>
        <w:t>Important</w:t>
      </w:r>
      <w:r>
        <w:rPr>
          <w:lang w:val="ru-RU"/>
        </w:rPr>
        <w:t xml:space="preserve"> </w:t>
      </w:r>
      <w:r>
        <w:rPr>
          <w:color w:val="7DA647"/>
          <w:lang w:val="ru-RU"/>
        </w:rPr>
        <w:t>People</w:t>
      </w:r>
      <w:r>
        <w:rPr>
          <w:lang w:val="ru-RU"/>
        </w:rPr>
        <w:t xml:space="preserve"> </w:t>
      </w:r>
      <w:r>
        <w:rPr>
          <w:color w:val="94BD5E"/>
          <w:lang w:val="ru-RU"/>
        </w:rPr>
        <w:t>of</w:t>
      </w:r>
      <w:r>
        <w:rPr>
          <w:lang w:val="ru-RU"/>
        </w:rPr>
        <w:t xml:space="preserve"> </w:t>
      </w:r>
      <w:r>
        <w:rPr>
          <w:color w:val="00AE00"/>
          <w:lang w:val="ru-RU"/>
        </w:rPr>
        <w:t>the</w:t>
      </w:r>
      <w:r>
        <w:rPr>
          <w:lang w:val="ru-RU"/>
        </w:rPr>
        <w:t xml:space="preserve"> </w:t>
      </w:r>
      <w:r>
        <w:rPr>
          <w:color w:val="33CC66"/>
          <w:lang w:val="ru-RU"/>
        </w:rPr>
        <w:t>20th</w:t>
      </w:r>
      <w:r>
        <w:rPr>
          <w:lang w:val="ru-RU"/>
        </w:rPr>
        <w:t xml:space="preserve"> </w:t>
      </w:r>
      <w:r>
        <w:rPr>
          <w:color w:val="3DEB3D"/>
          <w:lang w:val="ru-RU"/>
        </w:rPr>
        <w:t>Century</w:t>
      </w:r>
      <w:r>
        <w:rPr>
          <w:lang w:val="ru-RU"/>
        </w:rPr>
        <w:t xml:space="preserve"> </w:t>
      </w:r>
      <w:r>
        <w:rPr>
          <w:color w:val="23FF23"/>
          <w:lang w:val="ru-RU"/>
        </w:rPr>
        <w:t>for</w:t>
      </w:r>
      <w:r>
        <w:rPr>
          <w:lang w:val="ru-RU"/>
        </w:rPr>
        <w:t xml:space="preserve"> </w:t>
      </w:r>
      <w:r>
        <w:rPr>
          <w:color w:val="E6FF00"/>
          <w:lang w:val="ru-RU"/>
        </w:rPr>
        <w:t>his</w:t>
      </w:r>
      <w:r>
        <w:rPr>
          <w:lang w:val="ru-RU"/>
        </w:rPr>
        <w:t xml:space="preserve"> </w:t>
      </w:r>
      <w:r>
        <w:rPr>
          <w:color w:val="FFFF99"/>
          <w:lang w:val="ru-RU"/>
        </w:rPr>
        <w:t>role</w:t>
      </w:r>
      <w:r>
        <w:rPr>
          <w:lang w:val="ru-RU"/>
        </w:rPr>
        <w:t xml:space="preserve"> </w:t>
      </w:r>
      <w:r>
        <w:rPr>
          <w:color w:val="FFFF66"/>
          <w:lang w:val="ru-RU"/>
        </w:rPr>
        <w:t>in</w:t>
      </w:r>
      <w:r>
        <w:rPr>
          <w:lang w:val="ru-RU"/>
        </w:rPr>
        <w:t xml:space="preserve"> </w:t>
      </w:r>
      <w:r>
        <w:rPr>
          <w:color w:val="E6E64C"/>
          <w:lang w:val="ru-RU"/>
        </w:rPr>
        <w:t>the</w:t>
      </w:r>
      <w:r>
        <w:rPr>
          <w:lang w:val="ru-RU"/>
        </w:rPr>
        <w:t xml:space="preserve"> </w:t>
      </w:r>
      <w:r>
        <w:rPr>
          <w:color w:val="CCCC00"/>
          <w:lang w:val="ru-RU"/>
        </w:rPr>
        <w:t>creation</w:t>
      </w:r>
      <w:r>
        <w:rPr>
          <w:lang w:val="ru-RU"/>
        </w:rPr>
        <w:t xml:space="preserve"> </w:t>
      </w:r>
      <w:r>
        <w:rPr>
          <w:color w:val="B3B300"/>
          <w:lang w:val="ru-RU"/>
        </w:rPr>
        <w:t>of</w:t>
      </w:r>
      <w:r>
        <w:rPr>
          <w:lang w:val="ru-RU"/>
        </w:rPr>
        <w:t xml:space="preserve"> </w:t>
      </w:r>
      <w:r>
        <w:rPr>
          <w:color w:val="808019"/>
          <w:lang w:val="ru-RU"/>
        </w:rPr>
        <w:t>the</w:t>
      </w:r>
      <w:r>
        <w:rPr>
          <w:lang w:val="ru-RU"/>
        </w:rPr>
        <w:t xml:space="preserve"> </w:t>
      </w:r>
      <w:r>
        <w:rPr>
          <w:color w:val="666600"/>
          <w:lang w:val="ru-RU"/>
        </w:rPr>
        <w:t>modern</w:t>
      </w:r>
      <w:r>
        <w:rPr>
          <w:lang w:val="ru-RU"/>
        </w:rPr>
        <w:t xml:space="preserve"> </w:t>
      </w:r>
      <w:r>
        <w:rPr>
          <w:color w:val="4C1900"/>
          <w:lang w:val="ru-RU"/>
        </w:rPr>
        <w:t>computer</w:t>
      </w:r>
      <w:r>
        <w:rPr>
          <w:lang w:val="ru-RU"/>
        </w:rPr>
        <w:t xml:space="preserve">, </w:t>
      </w:r>
      <w:r>
        <w:rPr>
          <w:color w:val="663300"/>
          <w:lang w:val="ru-RU"/>
        </w:rPr>
        <w:t>stating</w:t>
      </w:r>
      <w:r>
        <w:rPr>
          <w:lang w:val="ru-RU"/>
        </w:rPr>
        <w:t>: "</w:t>
      </w:r>
      <w:r>
        <w:rPr>
          <w:color w:val="663300"/>
          <w:lang w:val="ru-RU"/>
        </w:rPr>
        <w:t>The</w:t>
      </w:r>
      <w:r>
        <w:rPr>
          <w:lang w:val="ru-RU"/>
        </w:rPr>
        <w:t xml:space="preserve"> </w:t>
      </w:r>
      <w:r>
        <w:rPr>
          <w:color w:val="804C19"/>
          <w:lang w:val="ru-RU"/>
        </w:rPr>
        <w:t>fact</w:t>
      </w:r>
      <w:r>
        <w:rPr>
          <w:lang w:val="ru-RU"/>
        </w:rPr>
        <w:t xml:space="preserve"> </w:t>
      </w:r>
      <w:r>
        <w:rPr>
          <w:color w:val="996633"/>
          <w:lang w:val="ru-RU"/>
        </w:rPr>
        <w:t>remains</w:t>
      </w:r>
      <w:r>
        <w:rPr>
          <w:lang w:val="ru-RU"/>
        </w:rPr>
        <w:t xml:space="preserve"> </w:t>
      </w:r>
      <w:r>
        <w:rPr>
          <w:color w:val="CC6633"/>
          <w:lang w:val="ru-RU"/>
        </w:rPr>
        <w:t>that</w:t>
      </w:r>
      <w:r>
        <w:rPr>
          <w:lang w:val="ru-RU"/>
        </w:rPr>
        <w:t xml:space="preserve"> </w:t>
      </w:r>
      <w:r>
        <w:rPr>
          <w:color w:val="FF6633"/>
          <w:lang w:val="ru-RU"/>
        </w:rPr>
        <w:t>everyone</w:t>
      </w:r>
      <w:r>
        <w:rPr>
          <w:lang w:val="ru-RU"/>
        </w:rPr>
        <w:t xml:space="preserve"> </w:t>
      </w:r>
      <w:r>
        <w:rPr>
          <w:color w:val="FF9966"/>
          <w:lang w:val="ru-RU"/>
        </w:rPr>
        <w:t>who</w:t>
      </w:r>
      <w:r>
        <w:rPr>
          <w:lang w:val="ru-RU"/>
        </w:rPr>
        <w:t xml:space="preserve"> </w:t>
      </w:r>
      <w:r>
        <w:rPr>
          <w:color w:val="FFCC99"/>
          <w:lang w:val="ru-RU"/>
        </w:rPr>
        <w:t>taps</w:t>
      </w:r>
      <w:r>
        <w:rPr>
          <w:lang w:val="ru-RU"/>
        </w:rPr>
        <w:t xml:space="preserve"> </w:t>
      </w:r>
      <w:r>
        <w:rPr>
          <w:color w:val="9999FF"/>
          <w:lang w:val="ru-RU"/>
        </w:rPr>
        <w:t>at</w:t>
      </w:r>
      <w:r>
        <w:rPr>
          <w:lang w:val="ru-RU"/>
        </w:rPr>
        <w:t xml:space="preserve"> </w:t>
      </w:r>
      <w:r>
        <w:rPr>
          <w:color w:val="993366"/>
          <w:lang w:val="ru-RU"/>
        </w:rPr>
        <w:t>a</w:t>
      </w:r>
      <w:r>
        <w:rPr>
          <w:lang w:val="ru-RU"/>
        </w:rPr>
        <w:t xml:space="preserve"> </w:t>
      </w:r>
      <w:r>
        <w:rPr>
          <w:color w:val="FFFFCC"/>
          <w:lang w:val="ru-RU"/>
        </w:rPr>
        <w:t>keyboard</w:t>
      </w:r>
      <w:r>
        <w:rPr>
          <w:lang w:val="ru-RU"/>
        </w:rPr>
        <w:t xml:space="preserve">, </w:t>
      </w:r>
      <w:r>
        <w:rPr>
          <w:color w:val="CCFFFF"/>
          <w:lang w:val="ru-RU"/>
        </w:rPr>
        <w:t>opening</w:t>
      </w:r>
      <w:r>
        <w:rPr>
          <w:lang w:val="ru-RU"/>
        </w:rPr>
        <w:t xml:space="preserve"> </w:t>
      </w:r>
      <w:r>
        <w:rPr>
          <w:color w:val="CCFFFF"/>
          <w:lang w:val="ru-RU"/>
        </w:rPr>
        <w:t>a</w:t>
      </w:r>
      <w:r>
        <w:rPr>
          <w:lang w:val="ru-RU"/>
        </w:rPr>
        <w:t xml:space="preserve"> </w:t>
      </w:r>
      <w:r>
        <w:rPr>
          <w:color w:val="660066"/>
          <w:lang w:val="ru-RU"/>
        </w:rPr>
        <w:t>spreadsheet</w:t>
      </w:r>
      <w:r>
        <w:rPr>
          <w:lang w:val="ru-RU"/>
        </w:rPr>
        <w:t xml:space="preserve"> </w:t>
      </w:r>
      <w:r>
        <w:rPr>
          <w:color w:val="FF8080"/>
          <w:lang w:val="ru-RU"/>
        </w:rPr>
        <w:t>or</w:t>
      </w:r>
      <w:r>
        <w:rPr>
          <w:lang w:val="ru-RU"/>
        </w:rPr>
        <w:t xml:space="preserve"> </w:t>
      </w:r>
      <w:r>
        <w:rPr>
          <w:color w:val="0066CC"/>
          <w:lang w:val="ru-RU"/>
        </w:rPr>
        <w:t>a</w:t>
      </w:r>
      <w:r>
        <w:rPr>
          <w:lang w:val="ru-RU"/>
        </w:rPr>
        <w:t xml:space="preserve"> </w:t>
      </w:r>
      <w:r>
        <w:rPr>
          <w:color w:val="333366"/>
          <w:lang w:val="ru-RU"/>
        </w:rPr>
        <w:t>word</w:t>
      </w:r>
      <w:r>
        <w:rPr>
          <w:lang w:val="ru-RU"/>
        </w:rPr>
        <w:t>-</w:t>
      </w:r>
      <w:r>
        <w:rPr>
          <w:color w:val="666699"/>
          <w:lang w:val="ru-RU"/>
        </w:rPr>
        <w:t>processing</w:t>
      </w:r>
      <w:r>
        <w:rPr>
          <w:lang w:val="ru-RU"/>
        </w:rPr>
        <w:t xml:space="preserve"> </w:t>
      </w:r>
      <w:r>
        <w:rPr>
          <w:color w:val="9999CC"/>
          <w:lang w:val="ru-RU"/>
        </w:rPr>
        <w:t>program</w:t>
      </w:r>
      <w:r>
        <w:rPr>
          <w:lang w:val="ru-RU"/>
        </w:rPr>
        <w:t xml:space="preserve">, </w:t>
      </w:r>
      <w:r>
        <w:rPr>
          <w:color w:val="CCCCFF"/>
          <w:lang w:val="ru-RU"/>
        </w:rPr>
        <w:t>is</w:t>
      </w:r>
      <w:r>
        <w:rPr>
          <w:lang w:val="ru-RU"/>
        </w:rPr>
        <w:t xml:space="preserve"> </w:t>
      </w:r>
      <w:r>
        <w:rPr>
          <w:color w:val="004586"/>
          <w:lang w:val="ru-RU"/>
        </w:rPr>
        <w:t>working</w:t>
      </w:r>
      <w:r>
        <w:rPr>
          <w:lang w:val="ru-RU"/>
        </w:rPr>
        <w:t xml:space="preserve"> </w:t>
      </w:r>
      <w:r>
        <w:rPr>
          <w:color w:val="FF420E"/>
          <w:lang w:val="ru-RU"/>
        </w:rPr>
        <w:t>on</w:t>
      </w:r>
      <w:r>
        <w:rPr>
          <w:lang w:val="ru-RU"/>
        </w:rPr>
        <w:t xml:space="preserve"> </w:t>
      </w:r>
      <w:r>
        <w:rPr>
          <w:color w:val="FFD320"/>
          <w:lang w:val="ru-RU"/>
        </w:rPr>
        <w:t>an</w:t>
      </w:r>
      <w:r>
        <w:rPr>
          <w:lang w:val="ru-RU"/>
        </w:rPr>
        <w:t xml:space="preserve"> </w:t>
      </w:r>
      <w:r>
        <w:rPr>
          <w:color w:val="579D1C"/>
          <w:lang w:val="ru-RU"/>
        </w:rPr>
        <w:t>incarnation</w:t>
      </w:r>
      <w:r>
        <w:rPr>
          <w:lang w:val="ru-RU"/>
        </w:rPr>
        <w:t xml:space="preserve"> </w:t>
      </w:r>
      <w:r>
        <w:rPr>
          <w:color w:val="7E0021"/>
          <w:lang w:val="ru-RU"/>
        </w:rPr>
        <w:t>of</w:t>
      </w:r>
      <w:r>
        <w:rPr>
          <w:lang w:val="ru-RU"/>
        </w:rPr>
        <w:t xml:space="preserve"> </w:t>
      </w:r>
      <w:r>
        <w:rPr>
          <w:color w:val="83CAFF"/>
          <w:lang w:val="ru-RU"/>
        </w:rPr>
        <w:t>a</w:t>
      </w:r>
      <w:r>
        <w:rPr>
          <w:lang w:val="ru-RU"/>
        </w:rPr>
        <w:t xml:space="preserve"> </w:t>
      </w:r>
      <w:r>
        <w:rPr>
          <w:color w:val="314004"/>
          <w:lang w:val="ru-RU"/>
        </w:rPr>
        <w:t>Turing</w:t>
      </w:r>
      <w:r>
        <w:rPr>
          <w:lang w:val="ru-RU"/>
        </w:rPr>
        <w:t xml:space="preserve"> </w:t>
      </w:r>
      <w:r>
        <w:rPr>
          <w:color w:val="AECF00"/>
          <w:lang w:val="ru-RU"/>
        </w:rPr>
        <w:t>machine</w:t>
      </w:r>
      <w:r>
        <w:rPr>
          <w:lang w:val="ru-RU"/>
        </w:rPr>
        <w:t>."</w:t>
      </w:r>
    </w:p>
    <w:p w:rsidR="00B53A58" w:rsidRDefault="00B53A58">
      <w:pPr>
        <w:pStyle w:val="Heading2"/>
      </w:pPr>
      <w:r>
        <w:t>Эффекты шрифта</w:t>
      </w:r>
    </w:p>
    <w:p w:rsidR="00B53A58" w:rsidRDefault="00B53A58">
      <w:pPr>
        <w:pStyle w:val="BodyText"/>
      </w:pPr>
      <w:r>
        <w:rPr>
          <w:b/>
          <w:bCs/>
        </w:rPr>
        <w:t>Alan</w:t>
      </w:r>
      <w:r>
        <w:t xml:space="preserve"> </w:t>
      </w:r>
      <w:r>
        <w:rPr>
          <w:i/>
          <w:iCs/>
        </w:rPr>
        <w:t>Mathison</w:t>
      </w:r>
      <w:r>
        <w:t xml:space="preserve"> </w:t>
      </w:r>
      <w:r>
        <w:rPr>
          <w:u w:val="single"/>
        </w:rPr>
        <w:t>Turing</w:t>
      </w:r>
      <w:r>
        <w:t xml:space="preserve">, </w:t>
      </w:r>
      <w:r>
        <w:rPr>
          <w:b/>
          <w:bCs/>
          <w:i/>
          <w:iCs/>
        </w:rPr>
        <w:t>OBE</w:t>
      </w:r>
      <w:r>
        <w:t xml:space="preserve">, </w:t>
      </w:r>
      <w:r>
        <w:rPr>
          <w:b/>
          <w:bCs/>
          <w:u w:val="single"/>
        </w:rPr>
        <w:t>FRS</w:t>
      </w:r>
      <w:r>
        <w:t xml:space="preserve"> (23 </w:t>
      </w:r>
      <w:r>
        <w:rPr>
          <w:i/>
          <w:iCs/>
          <w:u w:val="single"/>
        </w:rPr>
        <w:t>June</w:t>
      </w:r>
      <w:r>
        <w:t xml:space="preserve"> 1912 – 7 </w:t>
      </w:r>
      <w:r>
        <w:rPr>
          <w:b/>
          <w:bCs/>
          <w:i/>
          <w:iCs/>
          <w:u w:val="single"/>
        </w:rPr>
        <w:t>June</w:t>
      </w:r>
      <w:r>
        <w:t xml:space="preserve"> 1954) </w:t>
      </w:r>
      <w:r>
        <w:rPr>
          <w:b/>
          <w:bCs/>
        </w:rPr>
        <w:t>was a</w:t>
      </w:r>
      <w:r>
        <w:t xml:space="preserve"> </w:t>
      </w:r>
      <w:r>
        <w:rPr>
          <w:i/>
          <w:iCs/>
        </w:rPr>
        <w:t>British mathematician</w:t>
      </w:r>
      <w:r>
        <w:t xml:space="preserve">, </w:t>
      </w:r>
      <w:r>
        <w:rPr>
          <w:u w:val="single"/>
        </w:rPr>
        <w:t>logician, cryptanalyst</w:t>
      </w:r>
      <w:r>
        <w:t xml:space="preserve"> </w:t>
      </w:r>
      <w:r>
        <w:rPr>
          <w:b/>
          <w:bCs/>
          <w:u w:val="single"/>
        </w:rPr>
        <w:t>and computer scientist</w:t>
      </w:r>
      <w:r>
        <w:t>.</w:t>
      </w:r>
    </w:p>
    <w:p w:rsidR="00B53A58" w:rsidRDefault="00B53A58">
      <w:pPr>
        <w:pStyle w:val="BodyText"/>
        <w:rPr>
          <w:lang w:val="ru-RU"/>
        </w:rPr>
      </w:pPr>
      <w:r>
        <w:rPr>
          <w:i/>
          <w:iCs/>
          <w:u w:val="single"/>
          <w:lang w:val="ru-RU"/>
        </w:rPr>
        <w:t>Turing is</w:t>
      </w:r>
      <w:r>
        <w:rPr>
          <w:lang w:val="ru-RU"/>
        </w:rPr>
        <w:t xml:space="preserve"> </w:t>
      </w:r>
      <w:r>
        <w:rPr>
          <w:b/>
          <w:bCs/>
          <w:i/>
          <w:iCs/>
          <w:u w:val="single"/>
          <w:lang w:val="ru-RU"/>
        </w:rPr>
        <w:t>often considered</w:t>
      </w:r>
      <w:r>
        <w:rPr>
          <w:lang w:val="ru-RU"/>
        </w:rPr>
        <w:t xml:space="preserve"> to be the f</w:t>
      </w:r>
      <w:r>
        <w:rPr>
          <w:b/>
          <w:bCs/>
          <w:lang w:val="ru-RU"/>
        </w:rPr>
        <w:t>athe</w:t>
      </w:r>
      <w:r>
        <w:rPr>
          <w:lang w:val="ru-RU"/>
        </w:rPr>
        <w:t>r of m</w:t>
      </w:r>
      <w:r>
        <w:rPr>
          <w:i/>
          <w:iCs/>
          <w:lang w:val="ru-RU"/>
        </w:rPr>
        <w:t>oder</w:t>
      </w:r>
      <w:r>
        <w:rPr>
          <w:lang w:val="ru-RU"/>
        </w:rPr>
        <w:t>n c</w:t>
      </w:r>
      <w:r>
        <w:rPr>
          <w:u w:val="single"/>
          <w:lang w:val="ru-RU"/>
        </w:rPr>
        <w:t>ompute</w:t>
      </w:r>
      <w:r>
        <w:rPr>
          <w:lang w:val="ru-RU"/>
        </w:rPr>
        <w:t>r s</w:t>
      </w:r>
      <w:r>
        <w:rPr>
          <w:b/>
          <w:bCs/>
          <w:u w:val="single"/>
          <w:lang w:val="ru-RU"/>
        </w:rPr>
        <w:t>cienc</w:t>
      </w:r>
      <w:r>
        <w:rPr>
          <w:lang w:val="ru-RU"/>
        </w:rPr>
        <w:t>e. He p</w:t>
      </w:r>
      <w:r>
        <w:rPr>
          <w:b/>
          <w:bCs/>
          <w:i/>
          <w:iCs/>
          <w:u w:val="single"/>
          <w:lang w:val="ru-RU"/>
        </w:rPr>
        <w:t>rovide</w:t>
      </w:r>
      <w:r>
        <w:rPr>
          <w:lang w:val="ru-RU"/>
        </w:rPr>
        <w:t>d an i</w:t>
      </w:r>
      <w:r>
        <w:rPr>
          <w:i/>
          <w:iCs/>
          <w:u w:val="single"/>
          <w:lang w:val="ru-RU"/>
        </w:rPr>
        <w:t>nfluentia</w:t>
      </w:r>
      <w:r>
        <w:rPr>
          <w:lang w:val="ru-RU"/>
        </w:rPr>
        <w:t xml:space="preserve">l </w:t>
      </w:r>
      <w:r>
        <w:rPr>
          <w:u w:val="double"/>
          <w:lang w:val="ru-RU"/>
        </w:rPr>
        <w:t>formalisation</w:t>
      </w:r>
      <w:r>
        <w:rPr>
          <w:lang w:val="ru-RU"/>
        </w:rPr>
        <w:t xml:space="preserve"> </w:t>
      </w:r>
      <w:r>
        <w:rPr>
          <w:u w:val="thick"/>
          <w:lang w:val="ru-RU"/>
        </w:rPr>
        <w:t>of</w:t>
      </w:r>
      <w:r>
        <w:rPr>
          <w:lang w:val="ru-RU"/>
        </w:rPr>
        <w:t xml:space="preserve"> </w:t>
      </w:r>
      <w:r>
        <w:rPr>
          <w:u w:val="dotted"/>
          <w:lang w:val="ru-RU"/>
        </w:rPr>
        <w:t>the</w:t>
      </w:r>
      <w:r>
        <w:rPr>
          <w:lang w:val="ru-RU"/>
        </w:rPr>
        <w:t xml:space="preserve"> </w:t>
      </w:r>
      <w:r>
        <w:rPr>
          <w:u w:val="dottedHeavy"/>
          <w:lang w:val="ru-RU"/>
        </w:rPr>
        <w:t>concept</w:t>
      </w:r>
      <w:r>
        <w:rPr>
          <w:lang w:val="ru-RU"/>
        </w:rPr>
        <w:t xml:space="preserve"> </w:t>
      </w:r>
      <w:r>
        <w:rPr>
          <w:u w:val="dash"/>
          <w:lang w:val="ru-RU"/>
        </w:rPr>
        <w:t>of</w:t>
      </w:r>
      <w:r>
        <w:rPr>
          <w:lang w:val="ru-RU"/>
        </w:rPr>
        <w:t xml:space="preserve"> </w:t>
      </w:r>
      <w:r>
        <w:rPr>
          <w:strike/>
          <w:lang w:val="ru-RU"/>
        </w:rPr>
        <w:t>the</w:t>
      </w:r>
      <w:r>
        <w:rPr>
          <w:lang w:val="ru-RU"/>
        </w:rPr>
        <w:t xml:space="preserve"> </w:t>
      </w:r>
      <w:r>
        <w:rPr>
          <w:dstrike/>
          <w:lang w:val="ru-RU"/>
        </w:rPr>
        <w:t>algorithm</w:t>
      </w:r>
      <w:r>
        <w:rPr>
          <w:lang w:val="ru-RU"/>
        </w:rPr>
        <w:t xml:space="preserve"> </w:t>
      </w:r>
      <w:r>
        <w:rPr>
          <w:strike/>
          <w:lang w:val="ru-RU"/>
        </w:rPr>
        <w:t>and</w:t>
      </w:r>
      <w:r>
        <w:rPr>
          <w:lang w:val="ru-RU"/>
        </w:rPr>
        <w:t xml:space="preserve"> </w:t>
      </w:r>
      <w:r>
        <w:rPr>
          <w:strike/>
          <w:lang w:val="ru-RU"/>
        </w:rPr>
        <w:t>computation</w:t>
      </w:r>
      <w:r>
        <w:rPr>
          <w:lang w:val="ru-RU"/>
        </w:rPr>
        <w:t xml:space="preserve"> </w:t>
      </w:r>
      <w:r>
        <w:rPr>
          <w:strike/>
          <w:lang w:val="ru-RU"/>
        </w:rPr>
        <w:t>with</w:t>
      </w:r>
      <w:r>
        <w:rPr>
          <w:lang w:val="ru-RU"/>
        </w:rPr>
        <w:t xml:space="preserve"> the </w:t>
      </w:r>
      <w:r>
        <w:rPr>
          <w:strike/>
          <w:u w:val="single"/>
          <w:lang w:val="ru-RU"/>
        </w:rPr>
        <w:t>Turing machine</w:t>
      </w:r>
      <w:r>
        <w:rPr>
          <w:lang w:val="ru-RU"/>
        </w:rPr>
        <w:t xml:space="preserve">. </w:t>
      </w:r>
      <w:r>
        <w:rPr>
          <w:b/>
          <w:bCs/>
          <w:i/>
          <w:iCs/>
          <w:strike/>
          <w:u w:val="single"/>
          <w:lang w:val="ru-RU"/>
        </w:rPr>
        <w:t>In 1999</w:t>
      </w:r>
      <w:r>
        <w:rPr>
          <w:lang w:val="ru-RU"/>
        </w:rPr>
        <w:t xml:space="preserve"> </w:t>
      </w:r>
      <w:r>
        <w:rPr>
          <w:shadow/>
          <w:lang w:val="ru-RU"/>
        </w:rPr>
        <w:t>Time</w:t>
      </w:r>
      <w:r>
        <w:rPr>
          <w:lang w:val="ru-RU"/>
        </w:rPr>
        <w:t xml:space="preserve"> </w:t>
      </w:r>
      <w:r>
        <w:rPr>
          <w:effect w:val="blinkBackground"/>
          <w:lang w:val="ru-RU"/>
        </w:rPr>
        <w:t>Magazine</w:t>
      </w:r>
      <w:r>
        <w:rPr>
          <w:lang w:val="ru-RU"/>
        </w:rPr>
        <w:t xml:space="preserve"> </w:t>
      </w:r>
      <w:r>
        <w:rPr>
          <w:vanish/>
          <w:lang w:val="ru-RU"/>
        </w:rPr>
        <w:t>named</w:t>
      </w:r>
      <w:r>
        <w:rPr>
          <w:lang w:val="ru-RU"/>
        </w:rPr>
        <w:t xml:space="preserve"> Turing </w:t>
      </w:r>
      <w:r>
        <w:rPr>
          <w:outline/>
          <w:lang w:val="ru-RU"/>
        </w:rPr>
        <w:t>as</w:t>
      </w:r>
      <w:r>
        <w:rPr>
          <w:lang w:val="ru-RU"/>
        </w:rPr>
        <w:t xml:space="preserve"> </w:t>
      </w:r>
      <w:r>
        <w:rPr>
          <w:emboss/>
          <w:lang w:val="ru-RU"/>
        </w:rPr>
        <w:t>one</w:t>
      </w:r>
      <w:r>
        <w:rPr>
          <w:lang w:val="ru-RU"/>
        </w:rPr>
        <w:t xml:space="preserve"> </w:t>
      </w:r>
      <w:r>
        <w:rPr>
          <w:imprint/>
          <w:lang w:val="ru-RU"/>
        </w:rPr>
        <w:t>of</w:t>
      </w:r>
      <w:r>
        <w:rPr>
          <w:lang w:val="ru-RU"/>
        </w:rPr>
        <w:t xml:space="preserve"> the 100 </w:t>
      </w:r>
      <w:r>
        <w:rPr>
          <w:strike/>
          <w:lang w:val="ru-RU"/>
        </w:rPr>
        <w:t>Most Important</w:t>
      </w:r>
      <w:r>
        <w:rPr>
          <w:lang w:val="ru-RU"/>
        </w:rPr>
        <w:t xml:space="preserve">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pPr>
      <w:r>
        <w:t>Размер шрифта + эффекты</w:t>
      </w:r>
    </w:p>
    <w:p w:rsidR="00B53A58" w:rsidRDefault="00B53A58">
      <w:pPr>
        <w:pStyle w:val="BodyText"/>
      </w:pPr>
      <w:r>
        <w:rPr>
          <w:i/>
          <w:iCs/>
          <w:sz w:val="108"/>
          <w:szCs w:val="108"/>
        </w:rPr>
        <w:t>Alan</w:t>
      </w:r>
      <w:r>
        <w:t xml:space="preserve"> </w:t>
      </w:r>
      <w:r>
        <w:rPr>
          <w:sz w:val="14"/>
          <w:szCs w:val="14"/>
        </w:rPr>
        <w:t>Mathison</w:t>
      </w:r>
      <w:r>
        <w:t xml:space="preserve"> </w:t>
      </w:r>
      <w:r>
        <w:rPr>
          <w:sz w:val="16"/>
          <w:szCs w:val="16"/>
        </w:rPr>
        <w:t>Turing</w:t>
      </w:r>
      <w:r>
        <w:t xml:space="preserve">, </w:t>
      </w:r>
      <w:r>
        <w:rPr>
          <w:sz w:val="18"/>
          <w:szCs w:val="18"/>
        </w:rPr>
        <w:t>OBE</w:t>
      </w:r>
      <w:r>
        <w:t xml:space="preserve">, </w:t>
      </w:r>
      <w:r>
        <w:rPr>
          <w:sz w:val="20"/>
          <w:szCs w:val="20"/>
        </w:rPr>
        <w:t>FRS</w:t>
      </w:r>
      <w:r>
        <w:t xml:space="preserve"> (23 June 1912 – 7 June 1954) was a British mathematician, logician, cryptanalyst and computer scientist.</w:t>
      </w:r>
    </w:p>
    <w:p w:rsidR="00B53A58" w:rsidRDefault="00B53A58">
      <w:pPr>
        <w:pStyle w:val="BodyText"/>
        <w:rPr>
          <w:lang w:val="ru-RU"/>
        </w:rPr>
      </w:pPr>
      <w:r>
        <w:rPr>
          <w:sz w:val="48"/>
          <w:szCs w:val="48"/>
          <w:lang w:val="ru-RU"/>
        </w:rPr>
        <w:t>Turing</w:t>
      </w:r>
      <w:r>
        <w:rPr>
          <w:lang w:val="ru-RU"/>
        </w:rPr>
        <w:t xml:space="preserve"> is </w:t>
      </w:r>
      <w:r>
        <w:rPr>
          <w:strike/>
          <w:sz w:val="80"/>
          <w:szCs w:val="80"/>
          <w:u w:val="single"/>
          <w:lang w:val="ru-RU"/>
        </w:rPr>
        <w:t>often</w:t>
      </w:r>
      <w:r>
        <w:rPr>
          <w:lang w:val="ru-RU"/>
        </w:rPr>
        <w:t xml:space="preserve"> considered to be the father of </w:t>
      </w:r>
      <w:r>
        <w:rPr>
          <w:sz w:val="36"/>
          <w:szCs w:val="36"/>
          <w:lang w:val="ru-RU"/>
        </w:rPr>
        <w:t>modern</w:t>
      </w:r>
      <w:r>
        <w:rPr>
          <w:lang w:val="ru-RU"/>
        </w:rPr>
        <w:t xml:space="preserve"> computer </w:t>
      </w:r>
      <w:r>
        <w:rPr>
          <w:b/>
          <w:bCs/>
          <w:lang w:val="ru-RU"/>
        </w:rPr>
        <w:t>science</w:t>
      </w:r>
      <w:r>
        <w:rPr>
          <w:lang w:val="ru-RU"/>
        </w:rPr>
        <w:t xml:space="preserve">. He provided an influential formalisation of the concept of the algorithm and computation with the Turing machine. In 1999 Time Magazine </w:t>
      </w:r>
      <w:r>
        <w:rPr>
          <w:i/>
          <w:iCs/>
          <w:lang w:val="ru-RU"/>
        </w:rPr>
        <w:t xml:space="preserve">named </w:t>
      </w:r>
      <w:r>
        <w:rPr>
          <w:i/>
          <w:iCs/>
          <w:sz w:val="12"/>
          <w:szCs w:val="12"/>
          <w:lang w:val="ru-RU"/>
        </w:rPr>
        <w:t>Turing</w:t>
      </w:r>
      <w:r>
        <w:rPr>
          <w:lang w:val="ru-RU"/>
        </w:rPr>
        <w:t xml:space="preserve"> </w:t>
      </w:r>
      <w:r>
        <w:rPr>
          <w:b/>
          <w:bCs/>
          <w:lang w:val="ru-RU"/>
        </w:rPr>
        <w:t>as</w:t>
      </w:r>
      <w:r>
        <w:rPr>
          <w:lang w:val="ru-RU"/>
        </w:rPr>
        <w:t xml:space="preserve"> one of the 100 </w:t>
      </w:r>
      <w:r>
        <w:rPr>
          <w:b/>
          <w:bCs/>
          <w:i/>
          <w:iCs/>
          <w:u w:val="single"/>
          <w:lang w:val="ru-RU"/>
        </w:rPr>
        <w:t xml:space="preserve">Most </w:t>
      </w:r>
      <w:r>
        <w:rPr>
          <w:b/>
          <w:bCs/>
          <w:i/>
          <w:iCs/>
          <w:sz w:val="36"/>
          <w:szCs w:val="36"/>
          <w:u w:val="single"/>
          <w:lang w:val="ru-RU"/>
        </w:rPr>
        <w:t>Important</w:t>
      </w:r>
      <w:r>
        <w:rPr>
          <w:lang w:val="ru-RU"/>
        </w:rPr>
        <w:t xml:space="preserve"> People of the 20th </w:t>
      </w:r>
      <w:r>
        <w:rPr>
          <w:sz w:val="64"/>
          <w:szCs w:val="64"/>
          <w:u w:val="single"/>
          <w:lang w:val="ru-RU"/>
        </w:rPr>
        <w:t>Century</w:t>
      </w:r>
      <w:r>
        <w:rPr>
          <w:sz w:val="64"/>
          <w:szCs w:val="64"/>
          <w:lang w:val="ru-RU"/>
        </w:rPr>
        <w:t xml:space="preserve"> </w:t>
      </w:r>
      <w:r>
        <w:rPr>
          <w:b/>
          <w:bCs/>
          <w:sz w:val="64"/>
          <w:szCs w:val="64"/>
          <w:lang w:val="ru-RU"/>
        </w:rPr>
        <w:t>for</w:t>
      </w:r>
      <w:r>
        <w:rPr>
          <w:sz w:val="64"/>
          <w:szCs w:val="64"/>
          <w:lang w:val="ru-RU"/>
        </w:rPr>
        <w:t xml:space="preserve"> </w:t>
      </w:r>
      <w:r>
        <w:rPr>
          <w:i/>
          <w:iCs/>
          <w:sz w:val="64"/>
          <w:szCs w:val="64"/>
          <w:lang w:val="ru-RU"/>
        </w:rPr>
        <w:t>his</w:t>
      </w:r>
      <w:r>
        <w:rPr>
          <w:lang w:val="ru-RU"/>
        </w:rPr>
        <w:t xml:space="preserve"> role in the creation of the modern computer, stating: "</w:t>
      </w:r>
      <w:r>
        <w:rPr>
          <w:sz w:val="30"/>
          <w:szCs w:val="30"/>
          <w:lang w:val="ru-RU"/>
        </w:rPr>
        <w:t>The</w:t>
      </w:r>
      <w:r>
        <w:rPr>
          <w:lang w:val="ru-RU"/>
        </w:rPr>
        <w:t xml:space="preserve"> </w:t>
      </w:r>
      <w:r>
        <w:rPr>
          <w:sz w:val="32"/>
          <w:szCs w:val="32"/>
          <w:lang w:val="ru-RU"/>
        </w:rPr>
        <w:t>fact</w:t>
      </w:r>
      <w:r>
        <w:rPr>
          <w:lang w:val="ru-RU"/>
        </w:rPr>
        <w:t xml:space="preserve"> </w:t>
      </w:r>
      <w:r>
        <w:rPr>
          <w:sz w:val="36"/>
          <w:szCs w:val="36"/>
          <w:lang w:val="ru-RU"/>
        </w:rPr>
        <w:t>remains</w:t>
      </w:r>
      <w:r>
        <w:rPr>
          <w:lang w:val="ru-RU"/>
        </w:rPr>
        <w:t xml:space="preserve"> </w:t>
      </w:r>
      <w:r>
        <w:rPr>
          <w:sz w:val="40"/>
          <w:szCs w:val="40"/>
          <w:lang w:val="ru-RU"/>
        </w:rPr>
        <w:t>that</w:t>
      </w:r>
      <w:r>
        <w:rPr>
          <w:lang w:val="ru-RU"/>
        </w:rPr>
        <w:t xml:space="preserve"> </w:t>
      </w:r>
      <w:r>
        <w:rPr>
          <w:sz w:val="44"/>
          <w:szCs w:val="44"/>
          <w:lang w:val="ru-RU"/>
        </w:rPr>
        <w:t>everyone</w:t>
      </w:r>
      <w:r>
        <w:rPr>
          <w:lang w:val="ru-RU"/>
        </w:rPr>
        <w:t xml:space="preserve"> </w:t>
      </w:r>
      <w:r>
        <w:rPr>
          <w:sz w:val="48"/>
          <w:szCs w:val="48"/>
          <w:lang w:val="ru-RU"/>
        </w:rPr>
        <w:t>who</w:t>
      </w:r>
      <w:r>
        <w:rPr>
          <w:lang w:val="ru-RU"/>
        </w:rPr>
        <w:t xml:space="preserve"> </w:t>
      </w:r>
      <w:r>
        <w:rPr>
          <w:sz w:val="52"/>
          <w:szCs w:val="52"/>
          <w:lang w:val="ru-RU"/>
        </w:rPr>
        <w:t>taps</w:t>
      </w:r>
      <w:r>
        <w:rPr>
          <w:lang w:val="ru-RU"/>
        </w:rPr>
        <w:t xml:space="preserve"> </w:t>
      </w:r>
      <w:r>
        <w:rPr>
          <w:sz w:val="56"/>
          <w:szCs w:val="56"/>
          <w:lang w:val="ru-RU"/>
        </w:rPr>
        <w:t>at</w:t>
      </w:r>
      <w:r>
        <w:rPr>
          <w:lang w:val="ru-RU"/>
        </w:rPr>
        <w:t xml:space="preserve"> </w:t>
      </w:r>
      <w:r>
        <w:rPr>
          <w:sz w:val="64"/>
          <w:szCs w:val="64"/>
          <w:lang w:val="ru-RU"/>
        </w:rPr>
        <w:t>a</w:t>
      </w:r>
      <w:r>
        <w:rPr>
          <w:lang w:val="ru-RU"/>
        </w:rPr>
        <w:t xml:space="preserve"> </w:t>
      </w:r>
      <w:r>
        <w:rPr>
          <w:sz w:val="30"/>
          <w:szCs w:val="30"/>
          <w:lang w:val="ru-RU"/>
        </w:rPr>
        <w:t>keyboard</w:t>
      </w:r>
      <w:r>
        <w:rPr>
          <w:lang w:val="ru-RU"/>
        </w:rPr>
        <w:t xml:space="preserve">, </w:t>
      </w:r>
      <w:r>
        <w:rPr>
          <w:b/>
          <w:bCs/>
          <w:i/>
          <w:iCs/>
          <w:sz w:val="52"/>
          <w:szCs w:val="52"/>
          <w:u w:val="single"/>
          <w:lang w:val="ru-RU"/>
        </w:rPr>
        <w:t>opening</w:t>
      </w:r>
      <w:r>
        <w:rPr>
          <w:b/>
          <w:bCs/>
          <w:i/>
          <w:iCs/>
          <w:u w:val="single"/>
          <w:lang w:val="ru-RU"/>
        </w:rPr>
        <w:t xml:space="preserve"> a </w:t>
      </w:r>
      <w:r>
        <w:rPr>
          <w:b/>
          <w:bCs/>
          <w:i/>
          <w:iCs/>
          <w:sz w:val="40"/>
          <w:szCs w:val="40"/>
          <w:u w:val="single"/>
          <w:lang w:val="ru-RU"/>
        </w:rPr>
        <w:t>spreadsheet</w:t>
      </w:r>
      <w:r>
        <w:rPr>
          <w:lang w:val="ru-RU"/>
        </w:rPr>
        <w:t xml:space="preserve"> or a word-processing program, is working on an incarnation of a Turing machine."</w:t>
      </w:r>
    </w:p>
    <w:p w:rsidR="00B53A58" w:rsidRDefault="00B53A58">
      <w:pPr>
        <w:pStyle w:val="Heading2"/>
      </w:pPr>
      <w:r>
        <w:t>Отступ справа</w:t>
      </w:r>
    </w:p>
    <w:p w:rsidR="00B53A58" w:rsidRDefault="00B53A58">
      <w:pPr>
        <w:pStyle w:val="BodyText"/>
        <w:ind w:left="709"/>
      </w:pPr>
      <w:r>
        <w:t>Alan Mathison Turing, OBE, FRS (23 June 1912 – 7 June 1954) was a British mathematician, logician, cryptanalyst and computer scientist.</w:t>
      </w:r>
    </w:p>
    <w:p w:rsidR="00B53A58" w:rsidRDefault="00B53A58">
      <w:pPr>
        <w:pStyle w:val="BodyText"/>
        <w:ind w:left="1418"/>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pPr>
      <w:r>
        <w:t>Отступ справа</w:t>
      </w:r>
    </w:p>
    <w:p w:rsidR="00B53A58" w:rsidRDefault="00B53A58">
      <w:pPr>
        <w:pStyle w:val="BodyText"/>
        <w:ind w:right="3975"/>
      </w:pPr>
      <w:r>
        <w:t>Alan Mathison Turing, OBE, FRS (23 June 1912 – 7 June 1954) was a British mathematician, logician, cryptanalyst and computer scientist.</w:t>
      </w:r>
    </w:p>
    <w:p w:rsidR="00B53A58" w:rsidRDefault="00B53A58">
      <w:pPr>
        <w:pStyle w:val="BodyText"/>
        <w:ind w:right="5685"/>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pPr>
      <w:r>
        <w:t>Первая строка</w:t>
      </w:r>
    </w:p>
    <w:p w:rsidR="00B53A58" w:rsidRDefault="00B53A58">
      <w:pPr>
        <w:pStyle w:val="BodyText"/>
        <w:ind w:firstLine="567"/>
      </w:pPr>
      <w:r>
        <w:t>Alan Mathison Turing, OBE, FRS (23 June 1912 – 7 June 1954) was a British mathematician, logician, cryptanalyst and computer scientist.</w:t>
      </w:r>
    </w:p>
    <w:p w:rsidR="00B53A58" w:rsidRDefault="00B53A58">
      <w:pPr>
        <w:pStyle w:val="BodyText"/>
        <w:ind w:firstLine="2268"/>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pPr>
      <w:r>
        <w:t>Отбивка абзацев</w:t>
      </w:r>
    </w:p>
    <w:p w:rsidR="00B53A58" w:rsidRDefault="00B53A58">
      <w:pPr>
        <w:pStyle w:val="BodyText"/>
        <w:spacing w:after="1253"/>
        <w:rPr>
          <w:b/>
          <w:bCs/>
          <w:i/>
          <w:iCs/>
          <w:lang w:val="ru-RU"/>
        </w:rPr>
      </w:pPr>
      <w:r>
        <w:t xml:space="preserve">Alan Mathison Turing, OBE, FRS (23 June 1912 – 7 June 1954) was a British mathematician, logician, cryptanalyst and computer scientist. </w:t>
      </w:r>
      <w:r>
        <w:rPr>
          <w:b/>
          <w:bCs/>
          <w:i/>
          <w:iCs/>
          <w:lang w:val="ru-RU"/>
        </w:rPr>
        <w:t>(после 2,21см)</w:t>
      </w:r>
    </w:p>
    <w:p w:rsidR="00B53A58" w:rsidRDefault="00B53A58">
      <w:pPr>
        <w:pStyle w:val="BodyText"/>
        <w:spacing w:before="567" w:after="119"/>
        <w:rPr>
          <w:b/>
          <w:bCs/>
          <w:i/>
          <w:iCs/>
          <w:lang w:val="ru-RU"/>
        </w:rPr>
      </w:pPr>
      <w:r>
        <w:rPr>
          <w:b/>
          <w:bCs/>
          <w:i/>
          <w:iCs/>
          <w:lang w:val="ru-RU"/>
        </w:rPr>
        <w:t>(перед 1,00см)</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 </w:t>
      </w:r>
      <w:r>
        <w:rPr>
          <w:b/>
          <w:bCs/>
          <w:i/>
          <w:iCs/>
          <w:lang w:val="ru-RU"/>
        </w:rPr>
        <w:t>(после 0,21см)</w:t>
      </w:r>
    </w:p>
    <w:p w:rsidR="00B53A58" w:rsidRDefault="00B53A58">
      <w:pPr>
        <w:pStyle w:val="BodyText"/>
        <w:spacing w:before="1701" w:after="1701"/>
        <w:rPr>
          <w:b/>
          <w:bCs/>
          <w:i/>
          <w:iCs/>
          <w:lang w:val="ru-RU"/>
        </w:rPr>
      </w:pPr>
      <w:r>
        <w:rPr>
          <w:b/>
          <w:bCs/>
          <w:i/>
          <w:iCs/>
          <w:lang w:val="ru-RU"/>
        </w:rPr>
        <w:t>(перед 3,00см)</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 </w:t>
      </w:r>
      <w:r>
        <w:rPr>
          <w:b/>
          <w:bCs/>
          <w:i/>
          <w:iCs/>
          <w:lang w:val="ru-RU"/>
        </w:rPr>
        <w:t>(после 3,00см)</w:t>
      </w:r>
    </w:p>
    <w:p w:rsidR="00B53A58" w:rsidRDefault="00B53A58">
      <w:pPr>
        <w:pStyle w:val="BodyText"/>
        <w:spacing w:before="567" w:after="567"/>
        <w:rPr>
          <w:b/>
          <w:bCs/>
          <w:i/>
          <w:iCs/>
          <w:lang w:val="ru-RU"/>
        </w:rPr>
      </w:pPr>
      <w:r>
        <w:rPr>
          <w:b/>
          <w:bCs/>
          <w:i/>
          <w:iCs/>
          <w:lang w:val="ru-RU"/>
        </w:rPr>
        <w:t>(перед 1,00см)</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 </w:t>
      </w:r>
      <w:r>
        <w:rPr>
          <w:b/>
          <w:bCs/>
          <w:i/>
          <w:iCs/>
          <w:lang w:val="ru-RU"/>
        </w:rPr>
        <w:t>(после 1,00см)</w:t>
      </w:r>
    </w:p>
    <w:p w:rsidR="00B53A58" w:rsidRDefault="00B53A58">
      <w:pPr>
        <w:pStyle w:val="Heading2"/>
      </w:pPr>
      <w:r>
        <w:t>Межстрочный интервал</w:t>
      </w:r>
    </w:p>
    <w:p w:rsidR="00B53A58" w:rsidRDefault="00B53A58">
      <w:pPr>
        <w:pStyle w:val="BodyText"/>
        <w:spacing w:line="360" w:lineRule="auto"/>
      </w:pPr>
      <w:r>
        <w:rPr>
          <w:b/>
          <w:bCs/>
          <w:i/>
          <w:iCs/>
          <w:lang w:val="ru-RU"/>
        </w:rPr>
        <w:t>(полуторный)</w:t>
      </w:r>
      <w:r>
        <w:rPr>
          <w:lang w:val="ru-RU"/>
        </w:rPr>
        <w:t xml:space="preserve"> </w:t>
      </w:r>
      <w:r>
        <w:t>Alan Mathison Turing, OBE, FRS (23 June 1912 – 7 June 1954) was a British mathematician, logician, cryptanalyst and computer scientist.</w:t>
      </w:r>
    </w:p>
    <w:p w:rsidR="00B53A58" w:rsidRDefault="00B53A58">
      <w:pPr>
        <w:pStyle w:val="BodyText"/>
        <w:spacing w:line="480" w:lineRule="auto"/>
        <w:rPr>
          <w:lang w:val="ru-RU"/>
        </w:rPr>
      </w:pPr>
      <w:r>
        <w:rPr>
          <w:b/>
          <w:bCs/>
          <w:i/>
          <w:iCs/>
          <w:lang w:val="ru-RU"/>
        </w:rPr>
        <w:t>(двойной)</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ru-RU"/>
        </w:rPr>
      </w:pPr>
      <w:r>
        <w:rPr>
          <w:b/>
          <w:bCs/>
          <w:i/>
          <w:iCs/>
          <w:lang w:val="ru-RU"/>
        </w:rPr>
        <w:t>(пропорционально)</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spacing w:line="240" w:lineRule="atLeast"/>
        <w:rPr>
          <w:lang w:val="ru-RU"/>
        </w:rPr>
      </w:pPr>
      <w:r>
        <w:rPr>
          <w:b/>
          <w:bCs/>
          <w:i/>
          <w:iCs/>
          <w:lang w:val="ru-RU"/>
        </w:rPr>
        <w:t>(минимум)</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spacing w:line="552" w:lineRule="atLeast"/>
        <w:rPr>
          <w:lang w:val="ru-RU"/>
        </w:rPr>
      </w:pPr>
      <w:r>
        <w:rPr>
          <w:b/>
          <w:bCs/>
          <w:i/>
          <w:iCs/>
          <w:lang w:val="ru-RU"/>
        </w:rPr>
        <w:t>(дополнительно 0,5см)</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spacing w:line="244" w:lineRule="exact"/>
        <w:rPr>
          <w:lang w:val="ru-RU"/>
        </w:rPr>
      </w:pPr>
      <w:r>
        <w:rPr>
          <w:b/>
          <w:bCs/>
          <w:i/>
          <w:iCs/>
          <w:lang w:val="ru-RU"/>
        </w:rPr>
        <w:t>(точно 0,43см)</w:t>
      </w:r>
      <w:r>
        <w:rPr>
          <w:lang w:val="ru-RU"/>
        </w:rPr>
        <w:t xml:space="preserve"> 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2"/>
        <w:pageBreakBefore/>
      </w:pPr>
      <w:r>
        <w:t>Разрыв страницы перед</w:t>
      </w:r>
    </w:p>
    <w:p w:rsidR="00B53A58" w:rsidRDefault="00B53A58">
      <w:pPr>
        <w:pStyle w:val="Heading2"/>
      </w:pPr>
      <w:r>
        <w:t>Список</w:t>
      </w:r>
    </w:p>
    <w:p w:rsidR="00B53A58" w:rsidRDefault="00B53A58">
      <w:pPr>
        <w:pStyle w:val="Heading3"/>
      </w:pPr>
      <w:r>
        <w:t>Нумерованный</w:t>
      </w:r>
    </w:p>
    <w:p w:rsidR="00B53A58" w:rsidRDefault="00B53A58">
      <w:pPr>
        <w:pStyle w:val="BodyText"/>
        <w:numPr>
          <w:ilvl w:val="0"/>
          <w:numId w:val="2"/>
        </w:numPr>
        <w:rPr>
          <w:sz w:val="40"/>
          <w:szCs w:val="40"/>
          <w:lang w:val="ru-RU"/>
        </w:rPr>
      </w:pPr>
      <w:r>
        <w:rPr>
          <w:sz w:val="40"/>
          <w:szCs w:val="40"/>
          <w:lang w:val="ru-RU"/>
        </w:rPr>
        <w:t>Номер 1</w:t>
      </w:r>
    </w:p>
    <w:p w:rsidR="00B53A58" w:rsidRDefault="00B53A58">
      <w:pPr>
        <w:pStyle w:val="BodyText"/>
        <w:numPr>
          <w:ilvl w:val="0"/>
          <w:numId w:val="2"/>
        </w:numPr>
        <w:rPr>
          <w:lang w:val="ru-RU"/>
        </w:rPr>
      </w:pPr>
      <w:r>
        <w:rPr>
          <w:lang w:val="ru-RU"/>
        </w:rPr>
        <w:t>Номер 2</w:t>
      </w:r>
    </w:p>
    <w:p w:rsidR="00B53A58" w:rsidRDefault="00B53A58">
      <w:pPr>
        <w:pStyle w:val="BodyText"/>
        <w:numPr>
          <w:ilvl w:val="1"/>
          <w:numId w:val="2"/>
        </w:numPr>
        <w:rPr>
          <w:sz w:val="52"/>
          <w:szCs w:val="52"/>
          <w:lang w:val="ru-RU"/>
        </w:rPr>
      </w:pPr>
      <w:r>
        <w:rPr>
          <w:sz w:val="52"/>
          <w:szCs w:val="52"/>
          <w:lang w:val="ru-RU"/>
        </w:rPr>
        <w:t>Номер 2.1</w:t>
      </w:r>
    </w:p>
    <w:p w:rsidR="00B53A58" w:rsidRDefault="00B53A58">
      <w:pPr>
        <w:pStyle w:val="BodyText"/>
        <w:numPr>
          <w:ilvl w:val="1"/>
          <w:numId w:val="2"/>
        </w:numPr>
        <w:rPr>
          <w:lang w:val="ru-RU"/>
        </w:rPr>
      </w:pPr>
      <w:r>
        <w:rPr>
          <w:lang w:val="ru-RU"/>
        </w:rPr>
        <w:t>Номер 2.2</w:t>
      </w:r>
    </w:p>
    <w:p w:rsidR="00B53A58" w:rsidRDefault="00B53A58">
      <w:pPr>
        <w:pStyle w:val="BodyText"/>
        <w:numPr>
          <w:ilvl w:val="2"/>
          <w:numId w:val="2"/>
        </w:numPr>
        <w:rPr>
          <w:lang w:val="ru-RU"/>
        </w:rPr>
      </w:pPr>
      <w:r>
        <w:rPr>
          <w:lang w:val="ru-RU"/>
        </w:rPr>
        <w:t>Номер 2.2.1</w:t>
      </w:r>
    </w:p>
    <w:p w:rsidR="00B53A58" w:rsidRDefault="00B53A58">
      <w:pPr>
        <w:pStyle w:val="Heading3"/>
      </w:pPr>
      <w:r>
        <w:t>Маркеры</w:t>
      </w:r>
    </w:p>
    <w:p w:rsidR="00B53A58" w:rsidRDefault="00B53A58">
      <w:pPr>
        <w:pStyle w:val="BodyText"/>
        <w:numPr>
          <w:ilvl w:val="0"/>
          <w:numId w:val="3"/>
        </w:numPr>
        <w:rPr>
          <w:lang w:val="ru-RU"/>
        </w:rPr>
      </w:pPr>
      <w:r>
        <w:rPr>
          <w:lang w:val="ru-RU"/>
        </w:rPr>
        <w:t>Маркер 1</w:t>
      </w:r>
    </w:p>
    <w:p w:rsidR="00B53A58" w:rsidRDefault="00B53A58">
      <w:pPr>
        <w:pStyle w:val="BodyText"/>
        <w:numPr>
          <w:ilvl w:val="0"/>
          <w:numId w:val="3"/>
        </w:numPr>
        <w:rPr>
          <w:sz w:val="18"/>
          <w:szCs w:val="18"/>
          <w:lang w:val="ru-RU"/>
        </w:rPr>
      </w:pPr>
      <w:r>
        <w:rPr>
          <w:sz w:val="18"/>
          <w:szCs w:val="18"/>
          <w:lang w:val="ru-RU"/>
        </w:rPr>
        <w:t>Маркер 2</w:t>
      </w:r>
    </w:p>
    <w:p w:rsidR="00B53A58" w:rsidRDefault="00B53A58">
      <w:pPr>
        <w:pStyle w:val="BodyText"/>
        <w:numPr>
          <w:ilvl w:val="1"/>
          <w:numId w:val="3"/>
        </w:numPr>
        <w:rPr>
          <w:lang w:val="ru-RU"/>
        </w:rPr>
      </w:pPr>
      <w:r>
        <w:rPr>
          <w:b/>
          <w:bCs/>
          <w:sz w:val="20"/>
          <w:szCs w:val="20"/>
          <w:lang w:val="ru-RU"/>
        </w:rPr>
        <w:t>Маркер</w:t>
      </w:r>
      <w:r>
        <w:rPr>
          <w:lang w:val="ru-RU"/>
        </w:rPr>
        <w:t xml:space="preserve"> 2.1</w:t>
      </w:r>
    </w:p>
    <w:p w:rsidR="00B53A58" w:rsidRDefault="00B53A58">
      <w:pPr>
        <w:pStyle w:val="BodyText"/>
        <w:numPr>
          <w:ilvl w:val="1"/>
          <w:numId w:val="3"/>
        </w:numPr>
        <w:rPr>
          <w:lang w:val="ru-RU"/>
        </w:rPr>
      </w:pPr>
      <w:r>
        <w:rPr>
          <w:lang w:val="ru-RU"/>
        </w:rPr>
        <w:t>Маркер 2.2</w:t>
      </w:r>
    </w:p>
    <w:p w:rsidR="00B53A58" w:rsidRDefault="00B53A58">
      <w:pPr>
        <w:pStyle w:val="Heading3"/>
      </w:pPr>
      <w:r>
        <w:t>Структурированный 1</w:t>
      </w:r>
    </w:p>
    <w:p w:rsidR="00B53A58" w:rsidRDefault="00B53A58">
      <w:pPr>
        <w:pStyle w:val="BodyText"/>
        <w:numPr>
          <w:ilvl w:val="0"/>
          <w:numId w:val="4"/>
        </w:numPr>
        <w:rPr>
          <w:lang w:val="ru-RU"/>
        </w:rPr>
      </w:pPr>
      <w:r>
        <w:rPr>
          <w:lang w:val="ru-RU"/>
        </w:rPr>
        <w:t>Строка 1</w:t>
      </w:r>
    </w:p>
    <w:p w:rsidR="00B53A58" w:rsidRDefault="00B53A58">
      <w:pPr>
        <w:pStyle w:val="BodyText"/>
        <w:numPr>
          <w:ilvl w:val="1"/>
          <w:numId w:val="4"/>
        </w:numPr>
        <w:rPr>
          <w:lang w:val="ru-RU"/>
        </w:rPr>
      </w:pPr>
      <w:r>
        <w:rPr>
          <w:lang w:val="ru-RU"/>
        </w:rPr>
        <w:t>Строка 1.1</w:t>
      </w:r>
    </w:p>
    <w:p w:rsidR="00B53A58" w:rsidRDefault="00B53A58">
      <w:pPr>
        <w:pStyle w:val="BodyText"/>
        <w:numPr>
          <w:ilvl w:val="2"/>
          <w:numId w:val="4"/>
        </w:numPr>
        <w:rPr>
          <w:lang w:val="en-US"/>
        </w:rPr>
      </w:pPr>
      <w:r>
        <w:rPr>
          <w:lang w:val="ru-RU"/>
        </w:rPr>
        <w:t>Строка 1.1.</w:t>
      </w:r>
      <w:r>
        <w:rPr>
          <w:lang w:val="en-US"/>
        </w:rPr>
        <w:t>a</w:t>
      </w:r>
    </w:p>
    <w:p w:rsidR="00B53A58" w:rsidRDefault="00B53A58">
      <w:pPr>
        <w:pStyle w:val="BodyText"/>
        <w:numPr>
          <w:ilvl w:val="2"/>
          <w:numId w:val="4"/>
        </w:numPr>
        <w:rPr>
          <w:lang w:val="en-US"/>
        </w:rPr>
      </w:pPr>
      <w:r>
        <w:rPr>
          <w:lang w:val="ru-RU"/>
        </w:rPr>
        <w:t>Строка 1.1.</w:t>
      </w:r>
      <w:r>
        <w:rPr>
          <w:lang w:val="en-US"/>
        </w:rPr>
        <w:t>b</w:t>
      </w:r>
    </w:p>
    <w:p w:rsidR="00B53A58" w:rsidRDefault="00B53A58">
      <w:pPr>
        <w:pStyle w:val="BodyText"/>
        <w:numPr>
          <w:ilvl w:val="1"/>
          <w:numId w:val="4"/>
        </w:numPr>
        <w:rPr>
          <w:lang w:val="ru-RU"/>
        </w:rPr>
      </w:pPr>
      <w:r>
        <w:rPr>
          <w:lang w:val="ru-RU"/>
        </w:rPr>
        <w:t>Строка 1.2</w:t>
      </w:r>
    </w:p>
    <w:p w:rsidR="00B53A58" w:rsidRDefault="00B53A58">
      <w:pPr>
        <w:pStyle w:val="BodyText"/>
        <w:numPr>
          <w:ilvl w:val="1"/>
          <w:numId w:val="4"/>
        </w:numPr>
        <w:rPr>
          <w:lang w:val="ru-RU"/>
        </w:rPr>
      </w:pPr>
      <w:r>
        <w:rPr>
          <w:lang w:val="ru-RU"/>
        </w:rPr>
        <w:t>Строка 1.3</w:t>
      </w:r>
    </w:p>
    <w:p w:rsidR="00B53A58" w:rsidRDefault="00B53A58">
      <w:pPr>
        <w:pStyle w:val="BodyText"/>
        <w:numPr>
          <w:ilvl w:val="2"/>
          <w:numId w:val="4"/>
        </w:numPr>
        <w:rPr>
          <w:lang w:val="en-US"/>
        </w:rPr>
      </w:pPr>
      <w:r>
        <w:rPr>
          <w:lang w:val="ru-RU"/>
        </w:rPr>
        <w:t>Строка 1.3.</w:t>
      </w:r>
      <w:r>
        <w:rPr>
          <w:lang w:val="en-US"/>
        </w:rPr>
        <w:t>a</w:t>
      </w:r>
    </w:p>
    <w:p w:rsidR="00B53A58" w:rsidRDefault="00B53A58">
      <w:pPr>
        <w:pStyle w:val="BodyText"/>
        <w:numPr>
          <w:ilvl w:val="3"/>
          <w:numId w:val="4"/>
        </w:numPr>
        <w:rPr>
          <w:lang w:val="en-US"/>
        </w:rPr>
      </w:pPr>
      <w:r>
        <w:rPr>
          <w:lang w:val="ru-RU"/>
        </w:rPr>
        <w:t>Строка 1.3.</w:t>
      </w:r>
      <w:r>
        <w:rPr>
          <w:lang w:val="en-US"/>
        </w:rPr>
        <w:t>a.1</w:t>
      </w:r>
    </w:p>
    <w:p w:rsidR="00B53A58" w:rsidRDefault="00B53A58">
      <w:pPr>
        <w:pStyle w:val="BodyText"/>
        <w:numPr>
          <w:ilvl w:val="3"/>
          <w:numId w:val="4"/>
        </w:numPr>
        <w:rPr>
          <w:lang w:val="en-US"/>
        </w:rPr>
      </w:pPr>
      <w:r>
        <w:rPr>
          <w:lang w:val="ru-RU"/>
        </w:rPr>
        <w:t>Строка 1.3.</w:t>
      </w:r>
      <w:r>
        <w:rPr>
          <w:lang w:val="en-US"/>
        </w:rPr>
        <w:t>a.2</w:t>
      </w:r>
    </w:p>
    <w:p w:rsidR="00B53A58" w:rsidRDefault="00B53A58">
      <w:pPr>
        <w:pStyle w:val="BodyText"/>
        <w:numPr>
          <w:ilvl w:val="4"/>
          <w:numId w:val="4"/>
        </w:numPr>
        <w:rPr>
          <w:lang w:val="en-US"/>
        </w:rPr>
      </w:pPr>
      <w:r>
        <w:rPr>
          <w:lang w:val="ru-RU"/>
        </w:rPr>
        <w:t>Строка 1.3.</w:t>
      </w:r>
      <w:r>
        <w:rPr>
          <w:lang w:val="en-US"/>
        </w:rPr>
        <w:t>a.2.1</w:t>
      </w:r>
    </w:p>
    <w:p w:rsidR="00B53A58" w:rsidRDefault="00B53A58">
      <w:pPr>
        <w:pStyle w:val="Heading3"/>
      </w:pPr>
      <w:r>
        <w:t>Структурированный 2</w:t>
      </w:r>
    </w:p>
    <w:p w:rsidR="00B53A58" w:rsidRDefault="00B53A58">
      <w:pPr>
        <w:pStyle w:val="BodyText"/>
        <w:numPr>
          <w:ilvl w:val="0"/>
          <w:numId w:val="5"/>
        </w:numPr>
        <w:rPr>
          <w:lang w:val="ru-RU"/>
        </w:rPr>
      </w:pPr>
      <w:r>
        <w:rPr>
          <w:lang w:val="ru-RU"/>
        </w:rPr>
        <w:t>Строка 1</w:t>
      </w:r>
    </w:p>
    <w:p w:rsidR="00B53A58" w:rsidRDefault="00B53A58">
      <w:pPr>
        <w:pStyle w:val="BodyText"/>
        <w:numPr>
          <w:ilvl w:val="0"/>
          <w:numId w:val="5"/>
        </w:numPr>
        <w:rPr>
          <w:lang w:val="ru-RU"/>
        </w:rPr>
      </w:pPr>
      <w:r>
        <w:rPr>
          <w:lang w:val="ru-RU"/>
        </w:rPr>
        <w:t>Строка 2</w:t>
      </w:r>
    </w:p>
    <w:p w:rsidR="00B53A58" w:rsidRDefault="00B53A58">
      <w:pPr>
        <w:pStyle w:val="BodyText"/>
        <w:numPr>
          <w:ilvl w:val="1"/>
          <w:numId w:val="5"/>
        </w:numPr>
        <w:rPr>
          <w:lang w:val="ru-RU"/>
        </w:rPr>
      </w:pPr>
      <w:r>
        <w:rPr>
          <w:lang w:val="ru-RU"/>
        </w:rPr>
        <w:t>Строка 2.1</w:t>
      </w:r>
    </w:p>
    <w:p w:rsidR="00B53A58" w:rsidRDefault="00B53A58">
      <w:pPr>
        <w:pStyle w:val="BodyText"/>
        <w:numPr>
          <w:ilvl w:val="1"/>
          <w:numId w:val="5"/>
        </w:numPr>
        <w:rPr>
          <w:lang w:val="ru-RU"/>
        </w:rPr>
      </w:pPr>
      <w:r>
        <w:rPr>
          <w:lang w:val="ru-RU"/>
        </w:rPr>
        <w:t>Строка 2.2.</w:t>
      </w:r>
    </w:p>
    <w:p w:rsidR="00B53A58" w:rsidRDefault="00B53A58">
      <w:pPr>
        <w:pStyle w:val="BodyText"/>
        <w:numPr>
          <w:ilvl w:val="2"/>
          <w:numId w:val="5"/>
        </w:numPr>
        <w:rPr>
          <w:lang w:val="ru-RU"/>
        </w:rPr>
      </w:pPr>
      <w:r>
        <w:rPr>
          <w:lang w:val="ru-RU"/>
        </w:rPr>
        <w:t>Строка 2.2.1</w:t>
      </w:r>
    </w:p>
    <w:p w:rsidR="00B53A58" w:rsidRDefault="00B53A58">
      <w:pPr>
        <w:pStyle w:val="BodyText"/>
        <w:numPr>
          <w:ilvl w:val="2"/>
          <w:numId w:val="5"/>
        </w:numPr>
        <w:rPr>
          <w:lang w:val="ru-RU"/>
        </w:rPr>
      </w:pPr>
      <w:r>
        <w:rPr>
          <w:lang w:val="ru-RU"/>
        </w:rPr>
        <w:t>Строка 2.2.2</w:t>
      </w:r>
    </w:p>
    <w:p w:rsidR="00B53A58" w:rsidRDefault="00B53A58">
      <w:pPr>
        <w:pStyle w:val="BodyText"/>
        <w:numPr>
          <w:ilvl w:val="2"/>
          <w:numId w:val="5"/>
        </w:numPr>
        <w:rPr>
          <w:lang w:val="ru-RU"/>
        </w:rPr>
      </w:pPr>
      <w:r>
        <w:rPr>
          <w:lang w:val="ru-RU"/>
        </w:rPr>
        <w:t>Строка 2.2.3</w:t>
      </w:r>
    </w:p>
    <w:p w:rsidR="00B53A58" w:rsidRDefault="00B53A58">
      <w:pPr>
        <w:pStyle w:val="BodyText"/>
        <w:numPr>
          <w:ilvl w:val="3"/>
          <w:numId w:val="5"/>
        </w:numPr>
        <w:rPr>
          <w:lang w:val="ru-RU"/>
        </w:rPr>
      </w:pPr>
      <w:r>
        <w:rPr>
          <w:lang w:val="ru-RU"/>
        </w:rPr>
        <w:t>Строка 2.2.3.1</w:t>
      </w:r>
    </w:p>
    <w:p w:rsidR="00B53A58" w:rsidRDefault="00B53A58">
      <w:pPr>
        <w:pStyle w:val="BodyText"/>
        <w:numPr>
          <w:ilvl w:val="4"/>
          <w:numId w:val="5"/>
        </w:numPr>
        <w:rPr>
          <w:lang w:val="ru-RU"/>
        </w:rPr>
      </w:pPr>
      <w:r>
        <w:rPr>
          <w:lang w:val="ru-RU"/>
        </w:rPr>
        <w:t>Строка 2.2.3.1.1</w:t>
      </w:r>
    </w:p>
    <w:p w:rsidR="00B53A58" w:rsidRDefault="00B53A58">
      <w:pPr>
        <w:pStyle w:val="BodyText"/>
        <w:numPr>
          <w:ilvl w:val="4"/>
          <w:numId w:val="5"/>
        </w:numPr>
        <w:rPr>
          <w:lang w:val="ru-RU"/>
        </w:rPr>
      </w:pPr>
      <w:r>
        <w:rPr>
          <w:lang w:val="ru-RU"/>
        </w:rPr>
        <w:t>Строка 2.2.3.1.2</w:t>
      </w:r>
    </w:p>
    <w:p w:rsidR="00B53A58" w:rsidRDefault="00B53A58">
      <w:pPr>
        <w:pStyle w:val="BodyText"/>
        <w:numPr>
          <w:ilvl w:val="5"/>
          <w:numId w:val="5"/>
        </w:numPr>
        <w:rPr>
          <w:lang w:val="ru-RU"/>
        </w:rPr>
      </w:pPr>
      <w:r>
        <w:rPr>
          <w:lang w:val="ru-RU"/>
        </w:rPr>
        <w:t>Строка 2.2.3.1.2.1</w:t>
      </w:r>
    </w:p>
    <w:p w:rsidR="00B53A58" w:rsidRDefault="00B53A58">
      <w:pPr>
        <w:pStyle w:val="BodyText"/>
        <w:numPr>
          <w:ilvl w:val="6"/>
          <w:numId w:val="5"/>
        </w:numPr>
        <w:rPr>
          <w:lang w:val="ru-RU"/>
        </w:rPr>
      </w:pPr>
      <w:r>
        <w:rPr>
          <w:lang w:val="ru-RU"/>
        </w:rPr>
        <w:t>Строка</w:t>
      </w:r>
    </w:p>
    <w:p w:rsidR="00B53A58" w:rsidRDefault="00B53A58">
      <w:pPr>
        <w:pStyle w:val="BodyText"/>
        <w:numPr>
          <w:ilvl w:val="7"/>
          <w:numId w:val="5"/>
        </w:numPr>
        <w:rPr>
          <w:lang w:val="ru-RU"/>
        </w:rPr>
      </w:pPr>
      <w:r>
        <w:rPr>
          <w:lang w:val="ru-RU"/>
        </w:rPr>
        <w:t>Строка</w:t>
      </w:r>
    </w:p>
    <w:p w:rsidR="00B53A58" w:rsidRDefault="00B53A58">
      <w:pPr>
        <w:pStyle w:val="BodyText"/>
        <w:numPr>
          <w:ilvl w:val="8"/>
          <w:numId w:val="5"/>
        </w:numPr>
        <w:rPr>
          <w:lang w:val="ru-RU"/>
        </w:rPr>
      </w:pPr>
      <w:r>
        <w:rPr>
          <w:lang w:val="ru-RU"/>
        </w:rPr>
        <w:t>Строка</w:t>
      </w:r>
    </w:p>
    <w:p w:rsidR="00B53A58" w:rsidRDefault="00B53A58">
      <w:pPr>
        <w:pStyle w:val="BodyText"/>
        <w:numPr>
          <w:ilvl w:val="8"/>
          <w:numId w:val="5"/>
        </w:numPr>
        <w:rPr>
          <w:lang w:val="ru-RU"/>
        </w:rPr>
      </w:pPr>
      <w:r>
        <w:rPr>
          <w:lang w:val="ru-RU"/>
        </w:rPr>
        <w:t>Строка</w:t>
      </w:r>
    </w:p>
    <w:p w:rsidR="00B53A58" w:rsidRDefault="00B53A58">
      <w:pPr>
        <w:pStyle w:val="BodyText"/>
      </w:pPr>
    </w:p>
    <w:p w:rsidR="00B53A58" w:rsidRDefault="00B53A58">
      <w:pPr>
        <w:pStyle w:val="Heading2"/>
      </w:pPr>
      <w:r>
        <w:t>Колонки</w:t>
      </w:r>
    </w:p>
    <w:p w:rsidR="00B53A58" w:rsidRDefault="00B53A58"/>
    <w:p w:rsidR="00B53A58" w:rsidRDefault="00B53A58">
      <w:pPr>
        <w:pStyle w:val="Heading3"/>
        <w:sectPr w:rsidR="00B53A58">
          <w:footnotePr>
            <w:pos w:val="beneathText"/>
          </w:footnotePr>
          <w:pgSz w:w="11905" w:h="16837"/>
          <w:pgMar w:top="1134" w:right="1134" w:bottom="1134" w:left="1134" w:header="720" w:footer="720" w:gutter="0"/>
          <w:cols w:space="720"/>
        </w:sectPr>
      </w:pPr>
      <w:r>
        <w:t>Две колонки</w:t>
      </w:r>
    </w:p>
    <w:p w:rsidR="00B53A58" w:rsidRDefault="00B53A58">
      <w:pPr>
        <w:pStyle w:val="BodyText"/>
      </w:pPr>
      <w:r>
        <w:t>Alan Mathison Turing, OBE, FRS (23 June 1912 – 7 June 1954) was a British mathematician, logician, cryptanalyst and computer scientist.</w:t>
      </w:r>
    </w:p>
    <w:p w:rsidR="00B53A58" w:rsidRDefault="00B53A58">
      <w:pPr>
        <w:pStyle w:val="BodyText"/>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ru-RU"/>
        </w:rPr>
        <w:sectPr w:rsidR="00B53A58">
          <w:footnotePr>
            <w:pos w:val="beneathText"/>
          </w:footnotePr>
          <w:type w:val="continuous"/>
          <w:pgSz w:w="11905" w:h="16837"/>
          <w:pgMar w:top="1134" w:right="1134" w:bottom="1134" w:left="1134" w:header="720" w:footer="720" w:gutter="0"/>
          <w:cols w:num="2" w:space="0"/>
        </w:sect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Heading3"/>
        <w:sectPr w:rsidR="00B53A58">
          <w:footnotePr>
            <w:pos w:val="beneathText"/>
          </w:footnotePr>
          <w:type w:val="continuous"/>
          <w:pgSz w:w="11905" w:h="16837"/>
          <w:pgMar w:top="1134" w:right="1134" w:bottom="1134" w:left="1134" w:header="720" w:footer="720" w:gutter="0"/>
          <w:cols w:space="720"/>
        </w:sectPr>
      </w:pPr>
      <w:r>
        <w:t>Три колонки</w:t>
      </w:r>
    </w:p>
    <w:p w:rsidR="00B53A58" w:rsidRDefault="00B53A58">
      <w:pPr>
        <w:pStyle w:val="BodyText"/>
      </w:pPr>
      <w:r>
        <w:t>Alan Mathison Turing, OBE, FRS (23 June 1912 – 7 June 1954) was a British mathematician, logician, cryptanalyst and computer scientist.</w:t>
      </w:r>
    </w:p>
    <w:p w:rsidR="00B53A58" w:rsidRDefault="00B53A58">
      <w:pPr>
        <w:pStyle w:val="BodyText"/>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ru-RU"/>
        </w:r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ru-RU"/>
        </w:rPr>
        <w:sectPr w:rsidR="00B53A58">
          <w:footnotePr>
            <w:pos w:val="beneathText"/>
          </w:footnotePr>
          <w:type w:val="continuous"/>
          <w:pgSz w:w="11905" w:h="16837"/>
          <w:pgMar w:top="1134" w:right="1134" w:bottom="1134" w:left="1134" w:header="720" w:footer="720" w:gutter="0"/>
          <w:cols w:num="3" w:space="0"/>
        </w:sectPr>
      </w:pPr>
      <w:r>
        <w:rPr>
          <w:lang w:val="ru-RU"/>
        </w:rPr>
        <w:t>Turing is often considered to be the father of modern computer science. He provided an influential formalisation of the concept of the algorithm and computation with the Turing machine. In 1999 Time Magazine named Turing as one of the 100 Most Important People of the 20th Century for his role in the creation of the modern computer, stating: "The fact remains that everyone who taps at a keyboard, opening a spreadsheet or a word-processing program, is working on an incarnation of a Turing machine."</w:t>
      </w:r>
    </w:p>
    <w:p w:rsidR="00B53A58" w:rsidRDefault="00B53A58">
      <w:pPr>
        <w:pStyle w:val="BodyText"/>
        <w:rPr>
          <w:lang w:val="en-US"/>
        </w:rPr>
      </w:pPr>
    </w:p>
    <w:p w:rsidR="00B53A58" w:rsidRDefault="00B53A58">
      <w:pPr>
        <w:pStyle w:val="BodyText"/>
      </w:pPr>
    </w:p>
    <w:p w:rsidR="00B53A58" w:rsidRDefault="00B53A58">
      <w:pPr>
        <w:pStyle w:val="BodyText"/>
      </w:pPr>
    </w:p>
    <w:sectPr w:rsidR="00B53A58" w:rsidSect="00B53A58">
      <w:footnotePr>
        <w:pos w:val="beneathText"/>
      </w:footnotePr>
      <w:type w:val="continuous"/>
      <w:pgSz w:w="11905" w:h="16837"/>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MS Gothic">
    <w:altName w:val="‚l‚r ѓSѓVѓbѓN"/>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nsid w:val="00000004"/>
    <w:multiLevelType w:val="multilevel"/>
    <w:tmpl w:val="00000004"/>
    <w:lvl w:ilvl="0">
      <w:start w:val="1"/>
      <w:numFmt w:val="decimal"/>
      <w:lvlText w:val=" %1."/>
      <w:lvlJc w:val="left"/>
      <w:pPr>
        <w:tabs>
          <w:tab w:val="num" w:pos="720"/>
        </w:tabs>
        <w:ind w:left="720" w:hanging="360"/>
      </w:pPr>
      <w:rPr>
        <w:rFonts w:cs="Times New Roman"/>
      </w:rPr>
    </w:lvl>
    <w:lvl w:ilvl="1">
      <w:start w:val="1"/>
      <w:numFmt w:val="decimal"/>
      <w:lvlText w:val=" %1.%2."/>
      <w:lvlJc w:val="left"/>
      <w:pPr>
        <w:tabs>
          <w:tab w:val="num" w:pos="1080"/>
        </w:tabs>
        <w:ind w:left="1080" w:hanging="360"/>
      </w:pPr>
      <w:rPr>
        <w:rFonts w:cs="Times New Roman"/>
      </w:rPr>
    </w:lvl>
    <w:lvl w:ilvl="2">
      <w:start w:val="1"/>
      <w:numFmt w:val="lowerLetter"/>
      <w:lvlText w:val=" %3)"/>
      <w:lvlJc w:val="left"/>
      <w:pPr>
        <w:tabs>
          <w:tab w:val="num" w:pos="1440"/>
        </w:tabs>
        <w:ind w:left="1440" w:hanging="360"/>
      </w:pPr>
      <w:rPr>
        <w:rFonts w:cs="Times New Roman"/>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4">
    <w:nsid w:val="00000005"/>
    <w:multiLevelType w:val="multilevel"/>
    <w:tmpl w:val="00000005"/>
    <w:lvl w:ilvl="0">
      <w:start w:val="1"/>
      <w:numFmt w:val="decimal"/>
      <w:lvlText w:val=" %1 "/>
      <w:lvlJc w:val="left"/>
      <w:pPr>
        <w:tabs>
          <w:tab w:val="num" w:pos="720"/>
        </w:tabs>
        <w:ind w:left="720" w:hanging="360"/>
      </w:pPr>
      <w:rPr>
        <w:rFonts w:cs="Times New Roman"/>
      </w:rPr>
    </w:lvl>
    <w:lvl w:ilvl="1">
      <w:start w:val="1"/>
      <w:numFmt w:val="decimal"/>
      <w:lvlText w:val=" %1.%2 "/>
      <w:lvlJc w:val="left"/>
      <w:pPr>
        <w:tabs>
          <w:tab w:val="num" w:pos="1080"/>
        </w:tabs>
        <w:ind w:left="1080" w:hanging="360"/>
      </w:pPr>
      <w:rPr>
        <w:rFonts w:cs="Times New Roman"/>
      </w:rPr>
    </w:lvl>
    <w:lvl w:ilvl="2">
      <w:start w:val="1"/>
      <w:numFmt w:val="decimal"/>
      <w:lvlText w:val=" %1.%2.%3 "/>
      <w:lvlJc w:val="left"/>
      <w:pPr>
        <w:tabs>
          <w:tab w:val="num" w:pos="1440"/>
        </w:tabs>
        <w:ind w:left="1440" w:hanging="360"/>
      </w:pPr>
      <w:rPr>
        <w:rFonts w:cs="Times New Roman"/>
      </w:rPr>
    </w:lvl>
    <w:lvl w:ilvl="3">
      <w:start w:val="1"/>
      <w:numFmt w:val="decimal"/>
      <w:lvlText w:val=" %1.%2.%3.%4 "/>
      <w:lvlJc w:val="left"/>
      <w:pPr>
        <w:tabs>
          <w:tab w:val="num" w:pos="1800"/>
        </w:tabs>
        <w:ind w:left="1800" w:hanging="360"/>
      </w:pPr>
      <w:rPr>
        <w:rFonts w:cs="Times New Roman"/>
      </w:rPr>
    </w:lvl>
    <w:lvl w:ilvl="4">
      <w:start w:val="1"/>
      <w:numFmt w:val="decimal"/>
      <w:lvlText w:val=" %1.%2.%3.%4.%5 "/>
      <w:lvlJc w:val="left"/>
      <w:pPr>
        <w:tabs>
          <w:tab w:val="num" w:pos="2160"/>
        </w:tabs>
        <w:ind w:left="2160" w:hanging="360"/>
      </w:pPr>
      <w:rPr>
        <w:rFonts w:cs="Times New Roman"/>
      </w:rPr>
    </w:lvl>
    <w:lvl w:ilvl="5">
      <w:start w:val="1"/>
      <w:numFmt w:val="decimal"/>
      <w:lvlText w:val=" %1.%2.%3.%4.%5.%6 "/>
      <w:lvlJc w:val="left"/>
      <w:pPr>
        <w:tabs>
          <w:tab w:val="num" w:pos="2520"/>
        </w:tabs>
        <w:ind w:left="2520" w:hanging="360"/>
      </w:pPr>
      <w:rPr>
        <w:rFonts w:cs="Times New Roman"/>
      </w:rPr>
    </w:lvl>
    <w:lvl w:ilvl="6">
      <w:start w:val="1"/>
      <w:numFmt w:val="decimal"/>
      <w:lvlText w:val=" %1.%2.%3.%4.%5.%6.%7 "/>
      <w:lvlJc w:val="left"/>
      <w:pPr>
        <w:tabs>
          <w:tab w:val="num" w:pos="2880"/>
        </w:tabs>
        <w:ind w:left="2880" w:hanging="360"/>
      </w:pPr>
      <w:rPr>
        <w:rFonts w:cs="Times New Roman"/>
      </w:rPr>
    </w:lvl>
    <w:lvl w:ilvl="7">
      <w:start w:val="1"/>
      <w:numFmt w:val="decimal"/>
      <w:lvlText w:val=" %1.%2.%3.%4.%5.%6.%7.%8 "/>
      <w:lvlJc w:val="left"/>
      <w:pPr>
        <w:tabs>
          <w:tab w:val="num" w:pos="3240"/>
        </w:tabs>
        <w:ind w:left="3240" w:hanging="360"/>
      </w:pPr>
      <w:rPr>
        <w:rFonts w:cs="Times New Roman"/>
      </w:rPr>
    </w:lvl>
    <w:lvl w:ilvl="8">
      <w:start w:val="1"/>
      <w:numFmt w:val="decimal"/>
      <w:lvlText w:val=" %1.%2.%3.%4.%5.%6.%7.%8.%9 "/>
      <w:lvlJc w:val="left"/>
      <w:pPr>
        <w:tabs>
          <w:tab w:val="num" w:pos="3600"/>
        </w:tabs>
        <w:ind w:left="3600" w:hanging="360"/>
      </w:pPr>
      <w:rPr>
        <w:rFonts w:cs="Times New Roman"/>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51AC"/>
    <w:rsid w:val="005B51AC"/>
    <w:rsid w:val="00B53A5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paragraph" w:styleId="Heading1">
    <w:name w:val="heading 1"/>
    <w:basedOn w:val="a"/>
    <w:next w:val="BodyText"/>
    <w:link w:val="Heading1Char"/>
    <w:uiPriority w:val="99"/>
    <w:qFormat/>
    <w:pPr>
      <w:numPr>
        <w:numId w:val="1"/>
      </w:numPr>
      <w:outlineLvl w:val="0"/>
    </w:pPr>
    <w:rPr>
      <w:b/>
      <w:bCs/>
      <w:sz w:val="35"/>
      <w:szCs w:val="32"/>
    </w:rPr>
  </w:style>
  <w:style w:type="paragraph" w:styleId="Heading2">
    <w:name w:val="heading 2"/>
    <w:basedOn w:val="a"/>
    <w:next w:val="BodyText"/>
    <w:link w:val="Heading2Char"/>
    <w:uiPriority w:val="99"/>
    <w:qFormat/>
    <w:pPr>
      <w:numPr>
        <w:ilvl w:val="1"/>
        <w:numId w:val="1"/>
      </w:numPr>
      <w:outlineLvl w:val="1"/>
    </w:pPr>
    <w:rPr>
      <w:b/>
      <w:bCs/>
      <w:i/>
      <w:iCs/>
      <w:sz w:val="32"/>
    </w:rPr>
  </w:style>
  <w:style w:type="paragraph" w:styleId="Heading3">
    <w:name w:val="heading 3"/>
    <w:basedOn w:val="a"/>
    <w:next w:val="BodyText"/>
    <w:link w:val="Heading3Char"/>
    <w:uiPriority w:val="99"/>
    <w:qFormat/>
    <w:pPr>
      <w:numPr>
        <w:ilvl w:val="2"/>
        <w:numId w:val="1"/>
      </w:numPr>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D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5A24D1"/>
    <w:rPr>
      <w:rFonts w:asciiTheme="majorHAnsi" w:eastAsiaTheme="majorEastAsia" w:hAnsiTheme="majorHAnsi" w:cstheme="majorBidi"/>
      <w:b/>
      <w:bCs/>
      <w:i/>
      <w:iCs/>
      <w:kern w:val="1"/>
      <w:sz w:val="28"/>
      <w:szCs w:val="28"/>
      <w:lang/>
    </w:rPr>
  </w:style>
  <w:style w:type="character" w:customStyle="1" w:styleId="Heading3Char">
    <w:name w:val="Heading 3 Char"/>
    <w:basedOn w:val="DefaultParagraphFont"/>
    <w:link w:val="Heading3"/>
    <w:uiPriority w:val="9"/>
    <w:semiHidden/>
    <w:rsid w:val="005A24D1"/>
    <w:rPr>
      <w:rFonts w:asciiTheme="majorHAnsi" w:eastAsiaTheme="majorEastAsia" w:hAnsiTheme="majorHAnsi" w:cstheme="majorBidi"/>
      <w:b/>
      <w:bCs/>
      <w:kern w:val="1"/>
      <w:sz w:val="26"/>
      <w:szCs w:val="26"/>
      <w:lang/>
    </w:rPr>
  </w:style>
  <w:style w:type="character" w:styleId="Hyperlink">
    <w:name w:val="Hyperlink"/>
    <w:basedOn w:val="DefaultParagraphFont"/>
    <w:uiPriority w:val="99"/>
    <w:rPr>
      <w:color w:val="000080"/>
      <w:u w:val="single"/>
      <w:lang/>
    </w:rPr>
  </w:style>
  <w:style w:type="character" w:customStyle="1" w:styleId="a0">
    <w:name w:val="Символ нумерации"/>
    <w:uiPriority w:val="99"/>
  </w:style>
  <w:style w:type="character" w:customStyle="1" w:styleId="a1">
    <w:name w:val="Маркеры списка"/>
    <w:uiPriority w:val="99"/>
    <w:rPr>
      <w:rFonts w:ascii="OpenSymbol" w:eastAsia="Times New Roman" w:hAnsi="OpenSymbol"/>
    </w:rPr>
  </w:style>
  <w:style w:type="paragraph" w:customStyle="1" w:styleId="a">
    <w:name w:val="Заголовок"/>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pPr>
    <w:rPr>
      <w:lang w:val="en-GB"/>
    </w:rPr>
  </w:style>
  <w:style w:type="character" w:customStyle="1" w:styleId="BodyTextChar">
    <w:name w:val="Body Text Char"/>
    <w:basedOn w:val="DefaultParagraphFont"/>
    <w:link w:val="BodyText"/>
    <w:uiPriority w:val="99"/>
    <w:semiHidden/>
    <w:rsid w:val="005A24D1"/>
    <w:rPr>
      <w:kern w:val="1"/>
      <w:sz w:val="24"/>
      <w:szCs w:val="24"/>
      <w:lang/>
    </w:rPr>
  </w:style>
  <w:style w:type="paragraph" w:styleId="Title">
    <w:name w:val="Title"/>
    <w:basedOn w:val="a"/>
    <w:next w:val="Subtitle"/>
    <w:link w:val="TitleChar"/>
    <w:uiPriority w:val="99"/>
    <w:qFormat/>
  </w:style>
  <w:style w:type="character" w:customStyle="1" w:styleId="TitleChar">
    <w:name w:val="Title Char"/>
    <w:basedOn w:val="DefaultParagraphFont"/>
    <w:link w:val="Title"/>
    <w:uiPriority w:val="10"/>
    <w:rsid w:val="005A24D1"/>
    <w:rPr>
      <w:rFonts w:asciiTheme="majorHAnsi" w:eastAsiaTheme="majorEastAsia" w:hAnsiTheme="majorHAnsi" w:cstheme="majorBidi"/>
      <w:b/>
      <w:bCs/>
      <w:kern w:val="28"/>
      <w:sz w:val="32"/>
      <w:szCs w:val="32"/>
      <w:lang/>
    </w:rPr>
  </w:style>
  <w:style w:type="paragraph" w:styleId="Subtitle">
    <w:name w:val="Subtitle"/>
    <w:basedOn w:val="a"/>
    <w:next w:val="BodyText"/>
    <w:link w:val="SubtitleChar"/>
    <w:uiPriority w:val="99"/>
    <w:qFormat/>
    <w:pPr>
      <w:jc w:val="center"/>
    </w:pPr>
    <w:rPr>
      <w:i/>
      <w:iCs/>
    </w:rPr>
  </w:style>
  <w:style w:type="character" w:customStyle="1" w:styleId="SubtitleChar">
    <w:name w:val="Subtitle Char"/>
    <w:basedOn w:val="DefaultParagraphFont"/>
    <w:link w:val="Subtitle"/>
    <w:uiPriority w:val="11"/>
    <w:rsid w:val="005A24D1"/>
    <w:rPr>
      <w:rFonts w:asciiTheme="majorHAnsi" w:eastAsiaTheme="majorEastAsia" w:hAnsiTheme="majorHAnsi" w:cstheme="majorBidi"/>
      <w:kern w:val="1"/>
      <w:sz w:val="24"/>
      <w:szCs w:val="24"/>
      <w:lang/>
    </w:rPr>
  </w:style>
  <w:style w:type="paragraph" w:styleId="List">
    <w:name w:val="List"/>
    <w:basedOn w:val="BodyText"/>
    <w:uiPriority w:val="99"/>
    <w:rPr>
      <w:rFonts w:cs="Tahoma"/>
    </w:rPr>
  </w:style>
  <w:style w:type="paragraph" w:customStyle="1" w:styleId="1">
    <w:name w:val="Название1"/>
    <w:basedOn w:val="Normal"/>
    <w:uiPriority w:val="99"/>
    <w:pPr>
      <w:suppressLineNumbers/>
      <w:spacing w:before="120" w:after="120"/>
    </w:pPr>
    <w:rPr>
      <w:rFonts w:cs="Tahoma"/>
      <w:i/>
      <w:iCs/>
    </w:rPr>
  </w:style>
  <w:style w:type="paragraph" w:customStyle="1" w:styleId="10">
    <w:name w:val="Указатель1"/>
    <w:basedOn w:val="Normal"/>
    <w:uiPriority w:val="99"/>
    <w:pPr>
      <w:suppressLineNumbers/>
    </w:pPr>
    <w:rPr>
      <w:rFonts w:cs="Tahoma"/>
    </w:rPr>
  </w:style>
  <w:style w:type="paragraph" w:customStyle="1" w:styleId="a2">
    <w:name w:val="Обратный отступ"/>
    <w:basedOn w:val="BodyText"/>
    <w:uiPriority w:val="99"/>
    <w:pPr>
      <w:tabs>
        <w:tab w:val="left" w:pos="567"/>
      </w:tabs>
      <w:ind w:left="567" w:hanging="283"/>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2772</Words>
  <Characters>15801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dc:creator>
  <cp:keywords/>
  <dc:description/>
  <cp:lastModifiedBy>avs</cp:lastModifiedBy>
  <cp:revision>2</cp:revision>
  <dcterms:created xsi:type="dcterms:W3CDTF">2009-09-10T11:39:00Z</dcterms:created>
  <dcterms:modified xsi:type="dcterms:W3CDTF">2009-09-10T11:39:00Z</dcterms:modified>
</cp:coreProperties>
</file>